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2307749"/>
        <w:docPartObj>
          <w:docPartGallery w:val="Cover Pages"/>
          <w:docPartUnique/>
        </w:docPartObj>
      </w:sdtPr>
      <w:sdtEndPr>
        <w:rPr>
          <w:rFonts w:ascii="Consolas" w:eastAsia="Consolas" w:hAnsi="Consolas" w:cs="Consolas"/>
          <w:w w:val="99"/>
          <w:sz w:val="20"/>
          <w:szCs w:val="2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944"/>
          </w:tblGrid>
          <w:tr w:rsidR="009204DA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05F938AD5CDF48C188D01AEE15DAA16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204DA" w:rsidRDefault="009204DA" w:rsidP="009204D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Nandini jadeja</w:t>
                    </w:r>
                  </w:p>
                </w:tc>
              </w:sdtContent>
            </w:sdt>
          </w:tr>
          <w:tr w:rsidR="009204D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7C56178150D4A2592C106474E3F138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204DA" w:rsidRDefault="009204D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Lab Manual</w:t>
                    </w:r>
                  </w:p>
                </w:sdtContent>
              </w:sdt>
            </w:tc>
          </w:tr>
          <w:tr w:rsidR="009204DA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D17598BAEA1144BBA2A4F3E50CDD7E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204DA" w:rsidRDefault="009204DA" w:rsidP="009204D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170473107006</w:t>
                    </w:r>
                  </w:p>
                </w:tc>
              </w:sdtContent>
            </w:sdt>
          </w:tr>
        </w:tbl>
        <w:p w:rsidR="009204DA" w:rsidRDefault="009204DA"/>
        <w:p w:rsidR="009204DA" w:rsidRDefault="009204DA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944"/>
          </w:tblGrid>
          <w:tr w:rsidR="009204D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204DA" w:rsidRDefault="009204DA">
                <w:pPr>
                  <w:pStyle w:val="NoSpacing"/>
                  <w:rPr>
                    <w:color w:val="4F81BD" w:themeColor="accent1"/>
                  </w:rPr>
                </w:pPr>
              </w:p>
              <w:p w:rsidR="009204DA" w:rsidRDefault="009204DA">
                <w:pPr>
                  <w:pStyle w:val="NoSpacing"/>
                  <w:rPr>
                    <w:color w:val="4F81BD" w:themeColor="accent1"/>
                  </w:rPr>
                </w:pPr>
              </w:p>
              <w:p w:rsidR="009204DA" w:rsidRDefault="009204DA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204DA" w:rsidRDefault="009204DA"/>
        <w:p w:rsidR="009204DA" w:rsidRDefault="009204DA">
          <w:pPr>
            <w:rPr>
              <w:rFonts w:ascii="Consolas" w:eastAsia="Consolas" w:hAnsi="Consolas" w:cs="Consolas"/>
              <w:w w:val="99"/>
            </w:rPr>
          </w:pPr>
          <w:r>
            <w:rPr>
              <w:rFonts w:ascii="Consolas" w:eastAsia="Consolas" w:hAnsi="Consolas" w:cs="Consolas"/>
              <w:w w:val="99"/>
            </w:rPr>
            <w:br w:type="page"/>
          </w:r>
        </w:p>
      </w:sdtContent>
    </w:sdt>
    <w:p w:rsidR="00AB648F" w:rsidRDefault="00AB648F">
      <w:pPr>
        <w:spacing w:before="8" w:line="140" w:lineRule="exact"/>
        <w:rPr>
          <w:sz w:val="15"/>
          <w:szCs w:val="15"/>
        </w:rPr>
      </w:pPr>
    </w:p>
    <w:p w:rsidR="00AB648F" w:rsidRDefault="00AB648F">
      <w:pPr>
        <w:spacing w:line="200" w:lineRule="exact"/>
      </w:pPr>
    </w:p>
    <w:p w:rsidR="00AB648F" w:rsidRDefault="00AB648F">
      <w:pPr>
        <w:spacing w:line="200" w:lineRule="exact"/>
      </w:pPr>
    </w:p>
    <w:p w:rsidR="00AB648F" w:rsidRDefault="00AB648F">
      <w:pPr>
        <w:spacing w:line="200" w:lineRule="exact"/>
      </w:pPr>
    </w:p>
    <w:p w:rsidR="00AB648F" w:rsidRDefault="00AB648F">
      <w:pPr>
        <w:spacing w:line="200" w:lineRule="exact"/>
      </w:pPr>
    </w:p>
    <w:p w:rsidR="00AB648F" w:rsidRDefault="00FB548F">
      <w:pPr>
        <w:spacing w:before="21"/>
        <w:ind w:left="1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Contents</w:t>
      </w:r>
    </w:p>
    <w:p w:rsidR="00AB648F" w:rsidRDefault="00FB548F">
      <w:pPr>
        <w:spacing w:before="43"/>
        <w:ind w:left="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Practical-1 .....................................................................................................................................................1</w:t>
      </w:r>
    </w:p>
    <w:p w:rsidR="00AB648F" w:rsidRDefault="00AB648F">
      <w:pPr>
        <w:spacing w:before="2" w:line="140" w:lineRule="exact"/>
        <w:rPr>
          <w:sz w:val="14"/>
          <w:szCs w:val="14"/>
        </w:rPr>
      </w:pPr>
    </w:p>
    <w:p w:rsidR="00AB648F" w:rsidRDefault="00FB548F">
      <w:pPr>
        <w:ind w:left="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Practical-2 .....................................................................................................................................................1</w:t>
      </w:r>
    </w:p>
    <w:p w:rsidR="00AB648F" w:rsidRDefault="00AB648F">
      <w:pPr>
        <w:spacing w:line="160" w:lineRule="exact"/>
        <w:rPr>
          <w:sz w:val="17"/>
          <w:szCs w:val="17"/>
        </w:rPr>
      </w:pPr>
    </w:p>
    <w:p w:rsidR="00AB648F" w:rsidRDefault="00AB648F">
      <w:pPr>
        <w:spacing w:line="200" w:lineRule="exact"/>
      </w:pPr>
    </w:p>
    <w:p w:rsidR="00AB648F" w:rsidRDefault="00AB648F">
      <w:pPr>
        <w:spacing w:line="200" w:lineRule="exact"/>
      </w:pPr>
    </w:p>
    <w:p w:rsidR="00AB648F" w:rsidRDefault="00AB648F">
      <w:pPr>
        <w:spacing w:line="200" w:lineRule="exact"/>
      </w:pPr>
    </w:p>
    <w:p w:rsidR="00AB648F" w:rsidRDefault="00AB648F">
      <w:pPr>
        <w:spacing w:line="200" w:lineRule="exact"/>
      </w:pPr>
    </w:p>
    <w:p w:rsidR="00AB648F" w:rsidRDefault="00AB648F">
      <w:pPr>
        <w:spacing w:line="200" w:lineRule="exact"/>
      </w:pPr>
    </w:p>
    <w:p w:rsidR="00AB648F" w:rsidRDefault="00AB648F">
      <w:pPr>
        <w:spacing w:line="200" w:lineRule="exact"/>
      </w:pPr>
    </w:p>
    <w:p w:rsidR="00AB648F" w:rsidRDefault="00AB648F">
      <w:pPr>
        <w:spacing w:line="200" w:lineRule="exact"/>
      </w:pPr>
    </w:p>
    <w:p w:rsidR="00AB648F" w:rsidRDefault="00AB648F">
      <w:pPr>
        <w:spacing w:line="200" w:lineRule="exact"/>
        <w:sectPr w:rsidR="00AB648F" w:rsidSect="00337342">
          <w:headerReference w:type="default" r:id="rId8"/>
          <w:footerReference w:type="default" r:id="rId9"/>
          <w:pgSz w:w="12240" w:h="15840"/>
          <w:pgMar w:top="920" w:right="1260" w:bottom="280" w:left="1280" w:header="739" w:footer="826" w:gutter="0"/>
          <w:pgNumType w:start="1"/>
          <w:cols w:space="720"/>
          <w:titlePg/>
          <w:docGrid w:linePitch="272"/>
        </w:sectPr>
      </w:pPr>
    </w:p>
    <w:p w:rsidR="00AB648F" w:rsidRDefault="00AB648F">
      <w:pPr>
        <w:spacing w:before="8" w:line="180" w:lineRule="exact"/>
        <w:rPr>
          <w:sz w:val="19"/>
          <w:szCs w:val="19"/>
        </w:rPr>
      </w:pPr>
    </w:p>
    <w:p w:rsidR="00AB648F" w:rsidRDefault="00AB648F">
      <w:pPr>
        <w:spacing w:line="200" w:lineRule="exact"/>
      </w:pPr>
    </w:p>
    <w:p w:rsidR="00FD719E" w:rsidRDefault="00FB548F" w:rsidP="00FD719E">
      <w:pPr>
        <w:ind w:left="160"/>
        <w:rPr>
          <w:b/>
          <w:sz w:val="28"/>
          <w:szCs w:val="28"/>
        </w:rPr>
      </w:pPr>
      <w:r>
        <w:rPr>
          <w:b/>
          <w:sz w:val="28"/>
          <w:szCs w:val="28"/>
        </w:rPr>
        <w:t>AI</w:t>
      </w:r>
      <w:r w:rsidR="00FD719E">
        <w:rPr>
          <w:b/>
          <w:sz w:val="28"/>
          <w:szCs w:val="28"/>
        </w:rPr>
        <w:t xml:space="preserve">M: </w:t>
      </w:r>
    </w:p>
    <w:p w:rsidR="00AB648F" w:rsidRDefault="00FD719E" w:rsidP="00FD719E">
      <w:pPr>
        <w:ind w:left="160" w:firstLine="560"/>
        <w:rPr>
          <w:sz w:val="28"/>
          <w:szCs w:val="28"/>
        </w:rPr>
      </w:pPr>
      <w:r>
        <w:rPr>
          <w:sz w:val="28"/>
          <w:szCs w:val="28"/>
        </w:rPr>
        <w:t xml:space="preserve">Introduction to </w:t>
      </w:r>
      <w:r w:rsidR="00FB548F">
        <w:rPr>
          <w:sz w:val="28"/>
          <w:szCs w:val="28"/>
        </w:rPr>
        <w:t>c#:</w:t>
      </w:r>
    </w:p>
    <w:p w:rsidR="005606A5" w:rsidRDefault="005606A5" w:rsidP="00FD719E">
      <w:pPr>
        <w:ind w:left="160" w:firstLine="560"/>
        <w:rPr>
          <w:sz w:val="28"/>
          <w:szCs w:val="28"/>
        </w:rPr>
      </w:pPr>
    </w:p>
    <w:p w:rsidR="00AB648F" w:rsidRDefault="005606A5">
      <w:pPr>
        <w:spacing w:before="2"/>
        <w:ind w:left="160"/>
        <w:rPr>
          <w:sz w:val="28"/>
          <w:szCs w:val="28"/>
        </w:rPr>
      </w:pPr>
      <w:r>
        <w:rPr>
          <w:sz w:val="28"/>
          <w:szCs w:val="28"/>
        </w:rPr>
        <w:t>-</w:t>
      </w:r>
      <w:r w:rsidR="00FB548F">
        <w:rPr>
          <w:sz w:val="28"/>
          <w:szCs w:val="28"/>
        </w:rPr>
        <w:t>Variables:</w:t>
      </w:r>
    </w:p>
    <w:p w:rsidR="00AB648F" w:rsidRDefault="00FB548F">
      <w:pPr>
        <w:spacing w:line="340" w:lineRule="exact"/>
        <w:ind w:left="520"/>
        <w:rPr>
          <w:sz w:val="28"/>
          <w:szCs w:val="28"/>
        </w:rPr>
      </w:pPr>
      <w:r>
        <w:rPr>
          <w:position w:val="-1"/>
          <w:sz w:val="28"/>
          <w:szCs w:val="28"/>
        </w:rPr>
        <w:t xml:space="preserve">   Initialization</w:t>
      </w:r>
    </w:p>
    <w:p w:rsidR="00AB648F" w:rsidRDefault="00FB548F">
      <w:pPr>
        <w:spacing w:line="340" w:lineRule="exact"/>
        <w:ind w:left="520"/>
        <w:rPr>
          <w:sz w:val="28"/>
          <w:szCs w:val="28"/>
        </w:rPr>
      </w:pPr>
      <w:r>
        <w:rPr>
          <w:position w:val="-1"/>
          <w:sz w:val="28"/>
          <w:szCs w:val="28"/>
        </w:rPr>
        <w:t xml:space="preserve">   Scope</w:t>
      </w:r>
    </w:p>
    <w:p w:rsidR="00AB648F" w:rsidRDefault="00FB548F">
      <w:pPr>
        <w:ind w:left="520"/>
        <w:rPr>
          <w:sz w:val="28"/>
          <w:szCs w:val="28"/>
        </w:rPr>
      </w:pPr>
      <w:r>
        <w:rPr>
          <w:sz w:val="28"/>
          <w:szCs w:val="28"/>
        </w:rPr>
        <w:t xml:space="preserve">   Constant</w:t>
      </w:r>
    </w:p>
    <w:p w:rsidR="00AB648F" w:rsidRDefault="00FB548F">
      <w:pPr>
        <w:spacing w:line="320" w:lineRule="exact"/>
        <w:ind w:left="160" w:right="-49"/>
        <w:rPr>
          <w:sz w:val="28"/>
          <w:szCs w:val="28"/>
        </w:rPr>
      </w:pPr>
      <w:r>
        <w:rPr>
          <w:sz w:val="28"/>
          <w:szCs w:val="28"/>
        </w:rPr>
        <w:t>-Predefined Data Types</w:t>
      </w:r>
    </w:p>
    <w:p w:rsidR="00AB648F" w:rsidRDefault="00FB548F">
      <w:pPr>
        <w:spacing w:line="340" w:lineRule="exact"/>
        <w:ind w:left="520"/>
        <w:rPr>
          <w:sz w:val="28"/>
          <w:szCs w:val="28"/>
        </w:rPr>
      </w:pPr>
      <w:r>
        <w:rPr>
          <w:position w:val="-1"/>
          <w:sz w:val="28"/>
          <w:szCs w:val="28"/>
        </w:rPr>
        <w:t xml:space="preserve">   Value Types</w:t>
      </w:r>
    </w:p>
    <w:p w:rsidR="00AB648F" w:rsidRDefault="00FB548F">
      <w:pPr>
        <w:ind w:left="520" w:right="-63"/>
        <w:rPr>
          <w:sz w:val="28"/>
          <w:szCs w:val="28"/>
        </w:rPr>
      </w:pPr>
      <w:r>
        <w:rPr>
          <w:sz w:val="28"/>
          <w:szCs w:val="28"/>
        </w:rPr>
        <w:t xml:space="preserve">   Reference TYpes</w:t>
      </w:r>
    </w:p>
    <w:p w:rsidR="00AB648F" w:rsidRDefault="00FB548F">
      <w:pPr>
        <w:spacing w:before="1" w:line="300" w:lineRule="exact"/>
        <w:ind w:left="160"/>
        <w:rPr>
          <w:sz w:val="28"/>
          <w:szCs w:val="28"/>
        </w:rPr>
      </w:pPr>
      <w:r>
        <w:rPr>
          <w:position w:val="-1"/>
          <w:sz w:val="28"/>
          <w:szCs w:val="28"/>
        </w:rPr>
        <w:t>-Flow Control</w:t>
      </w:r>
    </w:p>
    <w:p w:rsidR="00AB648F" w:rsidRDefault="00FB548F">
      <w:pPr>
        <w:spacing w:before="21"/>
        <w:rPr>
          <w:rFonts w:ascii="Cambria" w:eastAsia="Cambria" w:hAnsi="Cambria" w:cs="Cambria"/>
          <w:sz w:val="28"/>
          <w:szCs w:val="28"/>
        </w:rPr>
        <w:sectPr w:rsidR="00AB648F">
          <w:type w:val="continuous"/>
          <w:pgSz w:w="12240" w:h="15840"/>
          <w:pgMar w:top="920" w:right="1260" w:bottom="280" w:left="1280" w:header="720" w:footer="720" w:gutter="0"/>
          <w:cols w:num="2" w:space="720" w:equalWidth="0">
            <w:col w:w="2833" w:space="1648"/>
            <w:col w:w="5219"/>
          </w:cols>
        </w:sectPr>
      </w:pPr>
      <w:r>
        <w:br w:type="column"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Practical-1</w:t>
      </w:r>
    </w:p>
    <w:p w:rsidR="00AB648F" w:rsidRDefault="00FB548F">
      <w:pPr>
        <w:spacing w:before="4"/>
        <w:ind w:left="520"/>
        <w:rPr>
          <w:sz w:val="28"/>
          <w:szCs w:val="28"/>
        </w:rPr>
      </w:pPr>
      <w:r>
        <w:rPr>
          <w:sz w:val="28"/>
          <w:szCs w:val="28"/>
        </w:rPr>
        <w:t xml:space="preserve">   Conditional Statements(if, switch)</w:t>
      </w:r>
    </w:p>
    <w:p w:rsidR="00AB648F" w:rsidRDefault="00FB548F">
      <w:pPr>
        <w:spacing w:line="340" w:lineRule="exact"/>
        <w:ind w:left="520"/>
        <w:rPr>
          <w:sz w:val="28"/>
          <w:szCs w:val="28"/>
        </w:rPr>
      </w:pPr>
      <w:r>
        <w:rPr>
          <w:position w:val="-1"/>
          <w:sz w:val="28"/>
          <w:szCs w:val="28"/>
        </w:rPr>
        <w:t xml:space="preserve">   Loop(for, while, dowhile, foreach)</w:t>
      </w:r>
    </w:p>
    <w:p w:rsidR="00AB648F" w:rsidRDefault="00FB548F">
      <w:pPr>
        <w:ind w:left="520"/>
        <w:rPr>
          <w:sz w:val="28"/>
          <w:szCs w:val="28"/>
        </w:rPr>
      </w:pPr>
      <w:r>
        <w:rPr>
          <w:sz w:val="28"/>
          <w:szCs w:val="28"/>
        </w:rPr>
        <w:t xml:space="preserve">   Jump(goto, break, continue, return)</w:t>
      </w:r>
    </w:p>
    <w:p w:rsidR="00AB648F" w:rsidRDefault="00FB548F">
      <w:pPr>
        <w:spacing w:line="320" w:lineRule="exact"/>
        <w:ind w:left="160"/>
        <w:rPr>
          <w:sz w:val="28"/>
          <w:szCs w:val="28"/>
        </w:rPr>
      </w:pPr>
      <w:r>
        <w:rPr>
          <w:sz w:val="28"/>
          <w:szCs w:val="28"/>
        </w:rPr>
        <w:t>-Eumerations</w:t>
      </w:r>
    </w:p>
    <w:p w:rsidR="00AB648F" w:rsidRDefault="00FB548F">
      <w:pPr>
        <w:spacing w:line="320" w:lineRule="exact"/>
        <w:ind w:left="160"/>
        <w:rPr>
          <w:sz w:val="28"/>
          <w:szCs w:val="28"/>
        </w:rPr>
      </w:pPr>
      <w:r>
        <w:rPr>
          <w:sz w:val="28"/>
          <w:szCs w:val="28"/>
        </w:rPr>
        <w:t>-Passing Arguments</w:t>
      </w:r>
    </w:p>
    <w:p w:rsidR="00AB648F" w:rsidRDefault="00AB648F">
      <w:pPr>
        <w:spacing w:line="120" w:lineRule="exact"/>
        <w:rPr>
          <w:sz w:val="13"/>
          <w:szCs w:val="13"/>
        </w:rPr>
      </w:pPr>
    </w:p>
    <w:p w:rsidR="00AB648F" w:rsidRDefault="00AB648F">
      <w:pPr>
        <w:spacing w:line="200" w:lineRule="exact"/>
      </w:pPr>
    </w:p>
    <w:p w:rsidR="00AB648F" w:rsidRPr="00CF424A" w:rsidRDefault="00FB548F">
      <w:pPr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using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System;</w:t>
      </w:r>
    </w:p>
    <w:p w:rsidR="00AB648F" w:rsidRPr="00CF424A" w:rsidRDefault="00FB548F">
      <w:pPr>
        <w:spacing w:before="34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namespace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P1</w:t>
      </w:r>
    </w:p>
    <w:p w:rsidR="00AB648F" w:rsidRPr="00CF424A" w:rsidRDefault="00FB548F">
      <w:pPr>
        <w:spacing w:before="34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class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MyFirstClass</w:t>
      </w:r>
    </w:p>
    <w:p w:rsidR="00AB648F" w:rsidRPr="00CF424A" w:rsidRDefault="00FB548F">
      <w:pPr>
        <w:spacing w:before="37" w:line="220" w:lineRule="exact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static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void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Main()</w:t>
      </w:r>
    </w:p>
    <w:p w:rsidR="00AB648F" w:rsidRPr="00CF424A" w:rsidRDefault="00FB548F">
      <w:pPr>
        <w:spacing w:before="34" w:line="220" w:lineRule="exact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 w:line="275" w:lineRule="auto"/>
        <w:ind w:left="1711" w:right="498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Console.WriteLine("HiAll"); Console.ReadKey();</w:t>
      </w:r>
    </w:p>
    <w:p w:rsidR="00AB648F" w:rsidRPr="00CF424A" w:rsidRDefault="00FB548F">
      <w:pPr>
        <w:spacing w:before="7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return;</w:t>
      </w:r>
    </w:p>
    <w:p w:rsidR="00AB648F" w:rsidRPr="00CF424A" w:rsidRDefault="00FB548F">
      <w:pPr>
        <w:spacing w:before="34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4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Default="00FB548F">
      <w:pPr>
        <w:spacing w:before="34"/>
        <w:ind w:left="160"/>
        <w:rPr>
          <w:rFonts w:ascii="Consolas" w:eastAsia="Consolas" w:hAnsi="Consolas" w:cs="Consolas"/>
        </w:rPr>
        <w:sectPr w:rsidR="00AB648F">
          <w:type w:val="continuous"/>
          <w:pgSz w:w="12240" w:h="15840"/>
          <w:pgMar w:top="920" w:right="1260" w:bottom="280" w:left="1280" w:header="720" w:footer="720" w:gutter="0"/>
          <w:cols w:space="720"/>
        </w:sect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Default="00AB648F">
      <w:pPr>
        <w:spacing w:line="200" w:lineRule="exact"/>
      </w:pPr>
    </w:p>
    <w:p w:rsidR="00AB648F" w:rsidRDefault="00AB648F">
      <w:pPr>
        <w:spacing w:before="16" w:line="260" w:lineRule="exact"/>
        <w:rPr>
          <w:sz w:val="26"/>
          <w:szCs w:val="26"/>
        </w:rPr>
      </w:pPr>
    </w:p>
    <w:p w:rsidR="00AB648F" w:rsidRPr="00CF424A" w:rsidRDefault="00FB548F">
      <w:pPr>
        <w:spacing w:before="25" w:line="275" w:lineRule="auto"/>
        <w:ind w:left="160" w:right="74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w w:val="99"/>
        </w:rPr>
        <w:t>2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.constant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variable using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System; namespace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Cant</w:t>
      </w:r>
    </w:p>
    <w:p w:rsidR="00AB648F" w:rsidRPr="00CF424A" w:rsidRDefault="00FB548F">
      <w:pPr>
        <w:spacing w:before="7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class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Cant</w:t>
      </w:r>
    </w:p>
    <w:p w:rsidR="00AB648F" w:rsidRPr="00CF424A" w:rsidRDefault="00FB548F">
      <w:pPr>
        <w:spacing w:before="34" w:line="220" w:lineRule="exact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static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void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Main()</w:t>
      </w:r>
    </w:p>
    <w:p w:rsidR="00AB648F" w:rsidRPr="00CF424A" w:rsidRDefault="00FB548F">
      <w:pPr>
        <w:spacing w:before="34" w:line="220" w:lineRule="exact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7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int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a;</w:t>
      </w:r>
    </w:p>
    <w:p w:rsidR="00AB648F" w:rsidRPr="00CF424A" w:rsidRDefault="00FB548F">
      <w:pPr>
        <w:spacing w:before="34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a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99;</w:t>
      </w:r>
    </w:p>
    <w:p w:rsidR="00AB648F" w:rsidRPr="00CF424A" w:rsidRDefault="00FB548F">
      <w:pPr>
        <w:spacing w:before="34" w:line="220" w:lineRule="exact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Console.WriteLine("Value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is: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{0}",a);</w:t>
      </w:r>
    </w:p>
    <w:p w:rsidR="00AB648F" w:rsidRPr="00CF424A" w:rsidRDefault="00AB648F">
      <w:pPr>
        <w:spacing w:before="1" w:line="280" w:lineRule="exact"/>
        <w:rPr>
          <w:sz w:val="24"/>
          <w:szCs w:val="24"/>
        </w:rPr>
      </w:pPr>
    </w:p>
    <w:p w:rsidR="00AB648F" w:rsidRPr="00CF424A" w:rsidRDefault="00FB548F">
      <w:pPr>
        <w:spacing w:before="25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Console.ReadKey();</w:t>
      </w:r>
    </w:p>
    <w:p w:rsidR="00AB648F" w:rsidRPr="00CF424A" w:rsidRDefault="00FB548F">
      <w:pPr>
        <w:spacing w:before="35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4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4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5" w:line="276" w:lineRule="auto"/>
        <w:ind w:left="160" w:right="741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3.scope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of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variable using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System; namespace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P1</w:t>
      </w:r>
    </w:p>
    <w:p w:rsidR="00AB648F" w:rsidRPr="00CF424A" w:rsidRDefault="00FB548F">
      <w:pPr>
        <w:spacing w:before="4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class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Scope1</w:t>
      </w:r>
    </w:p>
    <w:p w:rsidR="00AB648F" w:rsidRPr="00CF424A" w:rsidRDefault="00FB548F">
      <w:pPr>
        <w:spacing w:before="34" w:line="220" w:lineRule="exact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7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static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void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Main()</w:t>
      </w:r>
    </w:p>
    <w:p w:rsidR="00AB648F" w:rsidRPr="00CF424A" w:rsidRDefault="00FB548F">
      <w:pPr>
        <w:spacing w:before="34" w:line="220" w:lineRule="exact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for(int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i=0;i&lt;5;i++)</w:t>
      </w:r>
    </w:p>
    <w:p w:rsidR="00AB648F" w:rsidRPr="00CF424A" w:rsidRDefault="00FB548F">
      <w:pPr>
        <w:spacing w:before="34" w:line="220" w:lineRule="exact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243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Console.WriteLine(i);</w:t>
      </w:r>
    </w:p>
    <w:p w:rsidR="00AB648F" w:rsidRPr="00CF424A" w:rsidRDefault="00FB548F">
      <w:pPr>
        <w:spacing w:before="37" w:line="220" w:lineRule="exact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AB648F">
      <w:pPr>
        <w:spacing w:before="18" w:line="260" w:lineRule="exact"/>
        <w:rPr>
          <w:sz w:val="24"/>
          <w:szCs w:val="24"/>
        </w:rPr>
      </w:pPr>
    </w:p>
    <w:p w:rsidR="00AB648F" w:rsidRPr="00CF424A" w:rsidRDefault="00FB548F">
      <w:pPr>
        <w:spacing w:before="25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//i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goes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out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of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Scope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here</w:t>
      </w:r>
    </w:p>
    <w:p w:rsidR="00AB648F" w:rsidRPr="00CF424A" w:rsidRDefault="00AB648F">
      <w:pPr>
        <w:spacing w:before="6" w:line="100" w:lineRule="exact"/>
        <w:rPr>
          <w:sz w:val="24"/>
          <w:szCs w:val="24"/>
        </w:rPr>
      </w:pPr>
    </w:p>
    <w:p w:rsidR="00AB648F" w:rsidRPr="00CF424A" w:rsidRDefault="00AB648F">
      <w:pPr>
        <w:spacing w:line="200" w:lineRule="exact"/>
        <w:rPr>
          <w:sz w:val="24"/>
          <w:szCs w:val="24"/>
        </w:rPr>
      </w:pPr>
    </w:p>
    <w:p w:rsidR="00AB648F" w:rsidRPr="00CF424A" w:rsidRDefault="00FB548F">
      <w:pPr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for(int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i=4;i&gt;=0;i--)</w:t>
      </w:r>
    </w:p>
    <w:p w:rsidR="00AB648F" w:rsidRPr="00CF424A" w:rsidRDefault="00FB548F">
      <w:pPr>
        <w:spacing w:before="34" w:line="220" w:lineRule="exact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243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Console.WriteLine(i);</w:t>
      </w:r>
    </w:p>
    <w:p w:rsidR="00AB648F" w:rsidRPr="00CF424A" w:rsidRDefault="00FB548F">
      <w:pPr>
        <w:spacing w:before="34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4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7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4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5" w:line="275" w:lineRule="auto"/>
        <w:ind w:left="160" w:right="741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4.scope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of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variable using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System; namespace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P1</w:t>
      </w:r>
    </w:p>
    <w:p w:rsidR="00AB648F" w:rsidRPr="00CF424A" w:rsidRDefault="00FB548F">
      <w:pPr>
        <w:spacing w:before="7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class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Scope2</w:t>
      </w:r>
    </w:p>
    <w:p w:rsidR="00AB648F" w:rsidRPr="00CF424A" w:rsidRDefault="00FB548F">
      <w:pPr>
        <w:spacing w:before="34" w:line="220" w:lineRule="exact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static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void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Main()</w:t>
      </w:r>
    </w:p>
    <w:p w:rsidR="00AB648F" w:rsidRPr="00CF424A" w:rsidRDefault="00FB548F">
      <w:pPr>
        <w:spacing w:before="34" w:line="220" w:lineRule="exact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7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int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j;</w:t>
      </w:r>
    </w:p>
    <w:p w:rsidR="00AB648F" w:rsidRPr="00CF424A" w:rsidRDefault="00FB548F">
      <w:pPr>
        <w:spacing w:before="34"/>
        <w:ind w:left="1711"/>
        <w:rPr>
          <w:rFonts w:ascii="Consolas" w:eastAsia="Consolas" w:hAnsi="Consolas" w:cs="Consolas"/>
          <w:sz w:val="24"/>
          <w:szCs w:val="24"/>
        </w:rPr>
        <w:sectPr w:rsidR="00AB648F" w:rsidRPr="00CF424A">
          <w:pgSz w:w="12240" w:h="15840"/>
          <w:pgMar w:top="920" w:right="1260" w:bottom="280" w:left="1280" w:header="739" w:footer="826" w:gutter="0"/>
          <w:cols w:space="720"/>
        </w:sect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for(int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i=0;i&lt;15;i++)</w:t>
      </w:r>
    </w:p>
    <w:p w:rsidR="00AB648F" w:rsidRPr="00CF424A" w:rsidRDefault="00AB648F">
      <w:pPr>
        <w:spacing w:line="200" w:lineRule="exact"/>
        <w:rPr>
          <w:sz w:val="24"/>
          <w:szCs w:val="24"/>
        </w:rPr>
      </w:pPr>
    </w:p>
    <w:p w:rsidR="00AB648F" w:rsidRPr="00CF424A" w:rsidRDefault="00AB648F">
      <w:pPr>
        <w:spacing w:before="16" w:line="260" w:lineRule="exact"/>
        <w:rPr>
          <w:sz w:val="24"/>
          <w:szCs w:val="24"/>
        </w:rPr>
      </w:pPr>
    </w:p>
    <w:p w:rsidR="00AB648F" w:rsidRPr="00CF424A" w:rsidRDefault="00FB548F">
      <w:pPr>
        <w:spacing w:before="25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 w:line="275" w:lineRule="auto"/>
        <w:ind w:left="2431" w:right="4928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int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j; Console.WriteLine(i);</w:t>
      </w:r>
    </w:p>
    <w:p w:rsidR="00AB648F" w:rsidRPr="00CF424A" w:rsidRDefault="00FB548F">
      <w:pPr>
        <w:spacing w:before="7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4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4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4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4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5.</w:t>
      </w:r>
    </w:p>
    <w:p w:rsidR="00AB648F" w:rsidRPr="00CF424A" w:rsidRDefault="00FB548F">
      <w:pPr>
        <w:spacing w:before="37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using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System;</w:t>
      </w:r>
    </w:p>
    <w:p w:rsidR="00AB648F" w:rsidRPr="00CF424A" w:rsidRDefault="00FB548F">
      <w:pPr>
        <w:spacing w:before="34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namespace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P1</w:t>
      </w:r>
    </w:p>
    <w:p w:rsidR="00AB648F" w:rsidRPr="00CF424A" w:rsidRDefault="00FB548F">
      <w:pPr>
        <w:spacing w:before="34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class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Scope{</w:t>
      </w:r>
    </w:p>
    <w:p w:rsidR="00AB648F" w:rsidRPr="00CF424A" w:rsidRDefault="00FB548F">
      <w:pPr>
        <w:spacing w:before="37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static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int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j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430;</w:t>
      </w:r>
    </w:p>
    <w:p w:rsidR="00AB648F" w:rsidRPr="00CF424A" w:rsidRDefault="00FB548F">
      <w:pPr>
        <w:spacing w:before="35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static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void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Main()</w:t>
      </w:r>
    </w:p>
    <w:p w:rsidR="00AB648F" w:rsidRPr="00CF424A" w:rsidRDefault="00FB548F">
      <w:pPr>
        <w:spacing w:before="34" w:line="220" w:lineRule="exact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 w:line="275" w:lineRule="auto"/>
        <w:ind w:left="991" w:right="5709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int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j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=900; Console.WriteLine(Scope.j);</w:t>
      </w:r>
    </w:p>
    <w:p w:rsidR="00AB648F" w:rsidRPr="00CF424A" w:rsidRDefault="00FB548F">
      <w:pPr>
        <w:spacing w:before="7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4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5" w:line="275" w:lineRule="auto"/>
        <w:ind w:left="160" w:right="741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6.consatnt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variable using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System; namespace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P1</w:t>
      </w:r>
    </w:p>
    <w:p w:rsidR="00AB648F" w:rsidRPr="00CF424A" w:rsidRDefault="00FB548F">
      <w:pPr>
        <w:spacing w:before="7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class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Const</w:t>
      </w:r>
    </w:p>
    <w:p w:rsidR="00AB648F" w:rsidRPr="00CF424A" w:rsidRDefault="00FB548F">
      <w:pPr>
        <w:spacing w:before="34" w:line="220" w:lineRule="exact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static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void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Main()</w:t>
      </w:r>
    </w:p>
    <w:p w:rsidR="00AB648F" w:rsidRPr="00CF424A" w:rsidRDefault="00FB548F">
      <w:pPr>
        <w:spacing w:before="35" w:line="220" w:lineRule="exact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7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const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double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bonusPercent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0.51;</w:t>
      </w:r>
    </w:p>
    <w:p w:rsidR="00AB648F" w:rsidRPr="00CF424A" w:rsidRDefault="00FB548F">
      <w:pPr>
        <w:spacing w:before="34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int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sal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3000;</w:t>
      </w:r>
    </w:p>
    <w:p w:rsidR="00AB648F" w:rsidRPr="00CF424A" w:rsidRDefault="00FB548F">
      <w:pPr>
        <w:spacing w:before="34" w:line="275" w:lineRule="auto"/>
        <w:ind w:left="1711" w:right="378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int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bonus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(int)(sal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*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bonusPercent); Console.WriteLine(bonus);</w:t>
      </w:r>
    </w:p>
    <w:p w:rsidR="00AB648F" w:rsidRPr="00CF424A" w:rsidRDefault="00FB548F">
      <w:pPr>
        <w:spacing w:before="7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4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4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CF424A" w:rsidRDefault="00CF424A">
      <w:pPr>
        <w:spacing w:before="34" w:line="220" w:lineRule="exact"/>
        <w:ind w:left="160"/>
        <w:rPr>
          <w:rFonts w:ascii="Consolas" w:eastAsia="Consolas" w:hAnsi="Consolas" w:cs="Consolas"/>
          <w:w w:val="99"/>
          <w:sz w:val="24"/>
          <w:szCs w:val="24"/>
        </w:rPr>
      </w:pPr>
    </w:p>
    <w:p w:rsidR="00CF424A" w:rsidRDefault="00CF424A">
      <w:pPr>
        <w:spacing w:before="34" w:line="220" w:lineRule="exact"/>
        <w:ind w:left="160"/>
        <w:rPr>
          <w:rFonts w:ascii="Consolas" w:eastAsia="Consolas" w:hAnsi="Consolas" w:cs="Consolas"/>
          <w:w w:val="99"/>
          <w:sz w:val="24"/>
          <w:szCs w:val="24"/>
        </w:rPr>
      </w:pPr>
    </w:p>
    <w:p w:rsidR="00CF424A" w:rsidRDefault="00CF424A">
      <w:pPr>
        <w:spacing w:before="34" w:line="220" w:lineRule="exact"/>
        <w:ind w:left="160"/>
        <w:rPr>
          <w:rFonts w:ascii="Consolas" w:eastAsia="Consolas" w:hAnsi="Consolas" w:cs="Consolas"/>
          <w:w w:val="99"/>
          <w:sz w:val="24"/>
          <w:szCs w:val="24"/>
        </w:rPr>
      </w:pPr>
    </w:p>
    <w:p w:rsidR="00CF424A" w:rsidRDefault="00CF424A">
      <w:pPr>
        <w:spacing w:before="34" w:line="220" w:lineRule="exact"/>
        <w:ind w:left="160"/>
        <w:rPr>
          <w:rFonts w:ascii="Consolas" w:eastAsia="Consolas" w:hAnsi="Consolas" w:cs="Consolas"/>
          <w:w w:val="99"/>
          <w:sz w:val="24"/>
          <w:szCs w:val="24"/>
        </w:rPr>
      </w:pPr>
    </w:p>
    <w:p w:rsidR="00CF424A" w:rsidRDefault="00CF424A">
      <w:pPr>
        <w:spacing w:before="34" w:line="220" w:lineRule="exact"/>
        <w:ind w:left="160"/>
        <w:rPr>
          <w:rFonts w:ascii="Consolas" w:eastAsia="Consolas" w:hAnsi="Consolas" w:cs="Consolas"/>
          <w:w w:val="99"/>
          <w:sz w:val="24"/>
          <w:szCs w:val="24"/>
        </w:rPr>
      </w:pPr>
    </w:p>
    <w:p w:rsidR="00CF424A" w:rsidRDefault="00CF424A">
      <w:pPr>
        <w:spacing w:before="34" w:line="220" w:lineRule="exact"/>
        <w:ind w:left="160"/>
        <w:rPr>
          <w:rFonts w:ascii="Consolas" w:eastAsia="Consolas" w:hAnsi="Consolas" w:cs="Consolas"/>
          <w:w w:val="99"/>
          <w:sz w:val="24"/>
          <w:szCs w:val="24"/>
        </w:rPr>
      </w:pPr>
    </w:p>
    <w:p w:rsidR="00CF424A" w:rsidRDefault="00CF424A">
      <w:pPr>
        <w:spacing w:before="34" w:line="220" w:lineRule="exact"/>
        <w:ind w:left="160"/>
        <w:rPr>
          <w:rFonts w:ascii="Consolas" w:eastAsia="Consolas" w:hAnsi="Consolas" w:cs="Consolas"/>
          <w:w w:val="99"/>
          <w:sz w:val="24"/>
          <w:szCs w:val="24"/>
        </w:rPr>
      </w:pPr>
    </w:p>
    <w:p w:rsidR="00AB648F" w:rsidRPr="00CF424A" w:rsidRDefault="00FB548F">
      <w:pPr>
        <w:spacing w:before="34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7.</w:t>
      </w:r>
    </w:p>
    <w:p w:rsidR="00AB648F" w:rsidRPr="00CF424A" w:rsidRDefault="00FB548F">
      <w:pPr>
        <w:spacing w:before="35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using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System;</w:t>
      </w:r>
    </w:p>
    <w:p w:rsidR="00AB648F" w:rsidRPr="00CF424A" w:rsidRDefault="00FB548F">
      <w:pPr>
        <w:spacing w:before="37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namespace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P1</w:t>
      </w:r>
    </w:p>
    <w:p w:rsidR="00AB648F" w:rsidRPr="00CF424A" w:rsidRDefault="00FB548F">
      <w:pPr>
        <w:spacing w:before="34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class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Vector</w:t>
      </w:r>
    </w:p>
    <w:p w:rsidR="00AB648F" w:rsidRPr="00CF424A" w:rsidRDefault="00FB548F">
      <w:pPr>
        <w:spacing w:before="34" w:line="220" w:lineRule="exact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int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value;</w:t>
      </w:r>
    </w:p>
    <w:p w:rsidR="00AB648F" w:rsidRPr="00CF424A" w:rsidRDefault="00FB548F">
      <w:pPr>
        <w:spacing w:before="37" w:line="220" w:lineRule="exact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5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class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DataTypes</w:t>
      </w:r>
    </w:p>
    <w:p w:rsidR="00AB648F" w:rsidRPr="00CF424A" w:rsidRDefault="00FB548F">
      <w:pPr>
        <w:spacing w:before="34" w:line="220" w:lineRule="exact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static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void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Main()</w:t>
      </w:r>
    </w:p>
    <w:p w:rsidR="00AB648F" w:rsidRPr="00CF424A" w:rsidRDefault="00FB548F">
      <w:pPr>
        <w:spacing w:before="34" w:line="220" w:lineRule="exact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7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int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i;</w:t>
      </w:r>
    </w:p>
    <w:p w:rsidR="00AB648F" w:rsidRDefault="00FB548F">
      <w:pPr>
        <w:spacing w:before="34"/>
        <w:ind w:left="1711"/>
        <w:rPr>
          <w:rFonts w:ascii="Consolas" w:eastAsia="Consolas" w:hAnsi="Consolas" w:cs="Consolas"/>
          <w:w w:val="99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int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j;</w:t>
      </w:r>
    </w:p>
    <w:p w:rsidR="005A609B" w:rsidRDefault="005A609B">
      <w:pPr>
        <w:spacing w:before="34"/>
        <w:ind w:left="1711"/>
        <w:rPr>
          <w:rFonts w:ascii="Consolas" w:eastAsia="Consolas" w:hAnsi="Consolas" w:cs="Consolas"/>
          <w:w w:val="99"/>
          <w:sz w:val="24"/>
          <w:szCs w:val="24"/>
        </w:rPr>
      </w:pPr>
    </w:p>
    <w:p w:rsidR="005A609B" w:rsidRPr="00CF424A" w:rsidRDefault="005A609B" w:rsidP="005A609B">
      <w:pPr>
        <w:spacing w:before="16" w:line="260" w:lineRule="exact"/>
        <w:rPr>
          <w:sz w:val="24"/>
          <w:szCs w:val="24"/>
        </w:rPr>
      </w:pPr>
    </w:p>
    <w:p w:rsidR="005A609B" w:rsidRPr="00CF424A" w:rsidRDefault="005A609B" w:rsidP="005A609B">
      <w:pPr>
        <w:spacing w:before="25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i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77;</w:t>
      </w:r>
    </w:p>
    <w:p w:rsidR="005A609B" w:rsidRPr="00CF424A" w:rsidRDefault="005A609B" w:rsidP="005A609B">
      <w:pPr>
        <w:spacing w:before="35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j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i;</w:t>
      </w:r>
    </w:p>
    <w:p w:rsidR="005A609B" w:rsidRPr="00CF424A" w:rsidRDefault="005A609B" w:rsidP="005A609B">
      <w:pPr>
        <w:spacing w:before="6" w:line="100" w:lineRule="exact"/>
        <w:rPr>
          <w:sz w:val="24"/>
          <w:szCs w:val="24"/>
        </w:rPr>
      </w:pPr>
    </w:p>
    <w:p w:rsidR="005A609B" w:rsidRPr="00CF424A" w:rsidRDefault="005A609B" w:rsidP="005A609B">
      <w:pPr>
        <w:spacing w:line="200" w:lineRule="exact"/>
        <w:rPr>
          <w:sz w:val="24"/>
          <w:szCs w:val="24"/>
        </w:rPr>
      </w:pPr>
    </w:p>
    <w:p w:rsidR="005A609B" w:rsidRPr="00CF424A" w:rsidRDefault="005A609B" w:rsidP="005A609B">
      <w:pPr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Console.WriteLine("i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{0}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and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j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{1}",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i,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j);</w:t>
      </w:r>
    </w:p>
    <w:p w:rsidR="005A609B" w:rsidRPr="00CF424A" w:rsidRDefault="005A609B" w:rsidP="005A609B">
      <w:pPr>
        <w:spacing w:before="34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j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20;</w:t>
      </w:r>
    </w:p>
    <w:p w:rsidR="005A609B" w:rsidRPr="00CF424A" w:rsidRDefault="005A609B" w:rsidP="005A609B">
      <w:pPr>
        <w:spacing w:before="34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Console.WriteLine("i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{0}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and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j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{1}",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i,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j);</w:t>
      </w:r>
    </w:p>
    <w:p w:rsidR="005A609B" w:rsidRPr="00CF424A" w:rsidRDefault="005A609B" w:rsidP="005A609B">
      <w:pPr>
        <w:spacing w:before="3" w:line="100" w:lineRule="exact"/>
        <w:rPr>
          <w:sz w:val="24"/>
          <w:szCs w:val="24"/>
        </w:rPr>
      </w:pPr>
    </w:p>
    <w:p w:rsidR="005A609B" w:rsidRPr="00CF424A" w:rsidRDefault="005A609B" w:rsidP="005A609B">
      <w:pPr>
        <w:spacing w:line="200" w:lineRule="exact"/>
        <w:rPr>
          <w:sz w:val="24"/>
          <w:szCs w:val="24"/>
        </w:rPr>
      </w:pPr>
    </w:p>
    <w:p w:rsidR="005A609B" w:rsidRPr="00CF424A" w:rsidRDefault="005A609B" w:rsidP="005A609B">
      <w:pPr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Vector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x,y;</w:t>
      </w:r>
    </w:p>
    <w:p w:rsidR="005A609B" w:rsidRPr="00CF424A" w:rsidRDefault="005A609B" w:rsidP="005A609B">
      <w:pPr>
        <w:spacing w:before="37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x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new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Vector();</w:t>
      </w:r>
    </w:p>
    <w:p w:rsidR="005A609B" w:rsidRPr="00CF424A" w:rsidRDefault="005A609B" w:rsidP="005A609B">
      <w:pPr>
        <w:spacing w:before="34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x.value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33;</w:t>
      </w:r>
    </w:p>
    <w:p w:rsidR="005A609B" w:rsidRPr="00CF424A" w:rsidRDefault="005A609B" w:rsidP="005A609B">
      <w:pPr>
        <w:spacing w:before="34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y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x;</w:t>
      </w:r>
    </w:p>
    <w:p w:rsidR="005A609B" w:rsidRPr="00CF424A" w:rsidRDefault="005A609B" w:rsidP="005A609B">
      <w:pPr>
        <w:spacing w:before="34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Console.WriteLine("x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{0}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and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y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{1}",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x.value,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y.value);</w:t>
      </w:r>
    </w:p>
    <w:p w:rsidR="005A609B" w:rsidRPr="00CF424A" w:rsidRDefault="005A609B" w:rsidP="005A609B">
      <w:pPr>
        <w:spacing w:before="37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y.value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24;</w:t>
      </w:r>
    </w:p>
    <w:p w:rsidR="005A609B" w:rsidRPr="00CF424A" w:rsidRDefault="005A609B" w:rsidP="005A609B">
      <w:pPr>
        <w:spacing w:before="35" w:line="220" w:lineRule="exact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Console.WriteLine("x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{0}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and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y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{1}",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x.value,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y.value);</w:t>
      </w:r>
    </w:p>
    <w:p w:rsidR="005A609B" w:rsidRPr="00CF424A" w:rsidRDefault="005A609B" w:rsidP="005A609B">
      <w:pPr>
        <w:spacing w:before="18" w:line="260" w:lineRule="exact"/>
        <w:rPr>
          <w:sz w:val="24"/>
          <w:szCs w:val="24"/>
        </w:rPr>
      </w:pPr>
    </w:p>
    <w:p w:rsidR="005A609B" w:rsidRPr="00CF424A" w:rsidRDefault="005A609B" w:rsidP="005A609B">
      <w:pPr>
        <w:spacing w:before="25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5A609B" w:rsidRPr="00CF424A" w:rsidRDefault="005A609B" w:rsidP="005A609B">
      <w:pPr>
        <w:spacing w:before="34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5A609B" w:rsidRPr="00CF424A" w:rsidRDefault="005A609B" w:rsidP="005A609B">
      <w:pPr>
        <w:spacing w:before="37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5A609B" w:rsidRPr="00CF424A" w:rsidRDefault="005A609B">
      <w:pPr>
        <w:spacing w:before="34"/>
        <w:ind w:left="1711"/>
        <w:rPr>
          <w:rFonts w:ascii="Consolas" w:eastAsia="Consolas" w:hAnsi="Consolas" w:cs="Consolas"/>
          <w:sz w:val="24"/>
          <w:szCs w:val="24"/>
        </w:rPr>
        <w:sectPr w:rsidR="005A609B" w:rsidRPr="00CF424A">
          <w:pgSz w:w="12240" w:h="15840"/>
          <w:pgMar w:top="920" w:right="1260" w:bottom="280" w:left="1280" w:header="739" w:footer="826" w:gutter="0"/>
          <w:cols w:space="720"/>
        </w:sectPr>
      </w:pPr>
    </w:p>
    <w:p w:rsidR="00AB648F" w:rsidRPr="00CF424A" w:rsidRDefault="00AB648F">
      <w:pPr>
        <w:spacing w:line="200" w:lineRule="exact"/>
        <w:rPr>
          <w:sz w:val="24"/>
          <w:szCs w:val="24"/>
        </w:rPr>
      </w:pPr>
    </w:p>
    <w:p w:rsidR="00AB648F" w:rsidRPr="00CF424A" w:rsidRDefault="00FB548F">
      <w:pPr>
        <w:spacing w:before="35" w:line="275" w:lineRule="auto"/>
        <w:ind w:left="160" w:right="5324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8.integer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signed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or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unsigned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variables using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System;</w:t>
      </w:r>
    </w:p>
    <w:p w:rsidR="00AB648F" w:rsidRPr="00CF424A" w:rsidRDefault="00FB548F">
      <w:pPr>
        <w:spacing w:before="5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namespace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P1</w:t>
      </w:r>
    </w:p>
    <w:p w:rsidR="00AB648F" w:rsidRPr="00CF424A" w:rsidRDefault="00FB548F">
      <w:pPr>
        <w:spacing w:before="34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7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class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IntType</w:t>
      </w:r>
    </w:p>
    <w:p w:rsidR="00AB648F" w:rsidRPr="00CF424A" w:rsidRDefault="00FB548F">
      <w:pPr>
        <w:spacing w:before="34" w:line="220" w:lineRule="exact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static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void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Main()</w:t>
      </w:r>
    </w:p>
    <w:p w:rsidR="00AB648F" w:rsidRPr="00CF424A" w:rsidRDefault="00FB548F">
      <w:pPr>
        <w:spacing w:before="34" w:line="220" w:lineRule="exact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 w:line="276" w:lineRule="auto"/>
        <w:ind w:left="1711" w:right="5976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//Signed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Variables sbyte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sb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33; short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=33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;</w:t>
      </w:r>
    </w:p>
    <w:p w:rsidR="00AB648F" w:rsidRPr="00CF424A" w:rsidRDefault="00FB548F">
      <w:pPr>
        <w:spacing w:before="4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int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33;</w:t>
      </w:r>
    </w:p>
    <w:p w:rsidR="00AB648F" w:rsidRPr="00CF424A" w:rsidRDefault="00FB548F">
      <w:pPr>
        <w:spacing w:before="34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long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l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33L;</w:t>
      </w:r>
    </w:p>
    <w:p w:rsidR="00AB648F" w:rsidRPr="00CF424A" w:rsidRDefault="00AB648F">
      <w:pPr>
        <w:spacing w:before="6" w:line="100" w:lineRule="exact"/>
        <w:rPr>
          <w:sz w:val="24"/>
          <w:szCs w:val="24"/>
        </w:rPr>
      </w:pPr>
    </w:p>
    <w:p w:rsidR="00AB648F" w:rsidRPr="00CF424A" w:rsidRDefault="00AB648F">
      <w:pPr>
        <w:spacing w:line="200" w:lineRule="exact"/>
        <w:rPr>
          <w:sz w:val="24"/>
          <w:szCs w:val="24"/>
        </w:rPr>
      </w:pPr>
    </w:p>
    <w:p w:rsidR="00AB648F" w:rsidRPr="00CF424A" w:rsidRDefault="00FB548F">
      <w:pPr>
        <w:spacing w:line="275" w:lineRule="auto"/>
        <w:ind w:left="1711" w:right="5758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//Unsigned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Variables byte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b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33;</w:t>
      </w:r>
    </w:p>
    <w:p w:rsidR="00AB648F" w:rsidRPr="00CF424A" w:rsidRDefault="00FB548F">
      <w:pPr>
        <w:spacing w:before="5" w:line="276" w:lineRule="auto"/>
        <w:ind w:left="1711" w:right="6197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ushort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us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33; uint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ui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33U; ulong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ul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33UL; us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(ushort)ul;</w:t>
      </w:r>
    </w:p>
    <w:p w:rsidR="00AB648F" w:rsidRPr="00CF424A" w:rsidRDefault="00AB648F">
      <w:pPr>
        <w:spacing w:before="18" w:line="220" w:lineRule="exact"/>
        <w:rPr>
          <w:sz w:val="24"/>
          <w:szCs w:val="24"/>
        </w:rPr>
      </w:pPr>
    </w:p>
    <w:p w:rsidR="00AB648F" w:rsidRPr="00CF424A" w:rsidRDefault="00FB548F">
      <w:pPr>
        <w:spacing w:line="260" w:lineRule="atLeast"/>
        <w:ind w:left="160" w:right="2237" w:firstLine="155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Console.WriteLine("{0}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{1}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{2}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{3}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{4}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{5}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{6}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{7}", sb,s,i,l,b,us,ui,ul);</w:t>
      </w:r>
    </w:p>
    <w:p w:rsidR="00AB648F" w:rsidRPr="00CF424A" w:rsidRDefault="00AB648F">
      <w:pPr>
        <w:spacing w:before="1" w:line="280" w:lineRule="exact"/>
        <w:rPr>
          <w:sz w:val="24"/>
          <w:szCs w:val="24"/>
        </w:rPr>
      </w:pPr>
    </w:p>
    <w:p w:rsidR="00AB648F" w:rsidRPr="00CF424A" w:rsidRDefault="00FB548F">
      <w:pPr>
        <w:spacing w:before="25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4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4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5" w:line="276" w:lineRule="auto"/>
        <w:ind w:left="160" w:right="7193"/>
        <w:rPr>
          <w:rFonts w:ascii="Consolas" w:eastAsia="Consolas" w:hAnsi="Consolas" w:cs="Consolas"/>
          <w:sz w:val="24"/>
          <w:szCs w:val="24"/>
        </w:rPr>
        <w:sectPr w:rsidR="00AB648F" w:rsidRPr="00CF424A">
          <w:pgSz w:w="12240" w:h="15840"/>
          <w:pgMar w:top="920" w:right="1260" w:bottom="280" w:left="1280" w:header="739" w:footer="826" w:gutter="0"/>
          <w:cols w:space="720"/>
        </w:sect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9.floating</w:t>
      </w:r>
      <w:r w:rsidRPr="00CF424A">
        <w:rPr>
          <w:rFonts w:ascii="Consolas" w:eastAsia="Consolas" w:hAnsi="Consolas" w:cs="Consolas"/>
          <w:sz w:val="24"/>
          <w:szCs w:val="24"/>
        </w:rPr>
        <w:t xml:space="preserve"> 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variables using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System; namespace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P1</w:t>
      </w:r>
    </w:p>
    <w:p w:rsidR="00AB648F" w:rsidRPr="00CF424A" w:rsidRDefault="00AB648F">
      <w:pPr>
        <w:spacing w:line="200" w:lineRule="exact"/>
        <w:rPr>
          <w:sz w:val="24"/>
          <w:szCs w:val="24"/>
        </w:rPr>
      </w:pPr>
    </w:p>
    <w:p w:rsidR="00AB648F" w:rsidRPr="00CF424A" w:rsidRDefault="00AB648F">
      <w:pPr>
        <w:spacing w:before="16" w:line="260" w:lineRule="exact"/>
        <w:rPr>
          <w:sz w:val="24"/>
          <w:szCs w:val="24"/>
        </w:rPr>
      </w:pPr>
    </w:p>
    <w:p w:rsidR="00AB648F" w:rsidRPr="00CF424A" w:rsidRDefault="00FB548F">
      <w:pPr>
        <w:spacing w:before="25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class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Floatting</w:t>
      </w:r>
    </w:p>
    <w:p w:rsidR="00AB648F" w:rsidRPr="00CF424A" w:rsidRDefault="00FB548F">
      <w:pPr>
        <w:spacing w:before="34" w:line="220" w:lineRule="exact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7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static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void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Main()</w:t>
      </w:r>
    </w:p>
    <w:p w:rsidR="00AB648F" w:rsidRPr="00CF424A" w:rsidRDefault="00FB548F">
      <w:pPr>
        <w:spacing w:before="34" w:line="220" w:lineRule="exact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float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f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0.123456789F;</w:t>
      </w:r>
    </w:p>
    <w:p w:rsidR="00AB648F" w:rsidRPr="00CF424A" w:rsidRDefault="00FB548F">
      <w:pPr>
        <w:spacing w:before="34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double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0.112233445566778899;</w:t>
      </w:r>
    </w:p>
    <w:p w:rsidR="00AB648F" w:rsidRPr="00CF424A" w:rsidRDefault="00FB548F">
      <w:pPr>
        <w:spacing w:before="34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decimal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dec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11223344.1112223334445556667778889999M;</w:t>
      </w:r>
    </w:p>
    <w:p w:rsidR="00AB648F" w:rsidRPr="00CF424A" w:rsidRDefault="00FB548F">
      <w:pPr>
        <w:spacing w:before="37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f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(float)d;</w:t>
      </w:r>
    </w:p>
    <w:p w:rsidR="00AB648F" w:rsidRPr="00CF424A" w:rsidRDefault="00FB548F">
      <w:pPr>
        <w:spacing w:before="34"/>
        <w:ind w:left="171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Console.WriteLine("f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{0}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and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{1}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and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dec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is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{2}",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f,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d,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dec);</w:t>
      </w:r>
    </w:p>
    <w:p w:rsidR="00AB648F" w:rsidRPr="00CF424A" w:rsidRDefault="00FB548F">
      <w:pPr>
        <w:spacing w:before="34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4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7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AB648F">
      <w:pPr>
        <w:spacing w:before="19" w:line="260" w:lineRule="exact"/>
        <w:rPr>
          <w:sz w:val="24"/>
          <w:szCs w:val="24"/>
        </w:rPr>
      </w:pPr>
    </w:p>
    <w:p w:rsidR="00AB648F" w:rsidRPr="00CF424A" w:rsidRDefault="00FB548F">
      <w:pPr>
        <w:spacing w:before="25" w:line="275" w:lineRule="auto"/>
        <w:ind w:left="160" w:right="807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10.boolean using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System; namespace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P1</w:t>
      </w:r>
    </w:p>
    <w:p w:rsidR="00AB648F" w:rsidRPr="00CF424A" w:rsidRDefault="00FB548F">
      <w:pPr>
        <w:spacing w:before="7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class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Boolean</w:t>
      </w:r>
    </w:p>
    <w:p w:rsidR="00AB648F" w:rsidRPr="00CF424A" w:rsidRDefault="00FB548F">
      <w:pPr>
        <w:spacing w:before="34" w:line="220" w:lineRule="exact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static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void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Main()</w:t>
      </w:r>
    </w:p>
    <w:p w:rsidR="00AB648F" w:rsidRPr="00CF424A" w:rsidRDefault="00FB548F">
      <w:pPr>
        <w:spacing w:before="34" w:line="220" w:lineRule="exact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7" w:line="275" w:lineRule="auto"/>
        <w:ind w:left="1711" w:right="5099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bool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status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true; Console.WriteLine(status);</w:t>
      </w:r>
    </w:p>
    <w:p w:rsidR="00AB648F" w:rsidRPr="00CF424A" w:rsidRDefault="00FB548F">
      <w:pPr>
        <w:spacing w:before="5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4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5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7" w:line="275" w:lineRule="auto"/>
        <w:ind w:left="160" w:right="807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11.charcter using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System;</w:t>
      </w:r>
    </w:p>
    <w:p w:rsidR="00AB648F" w:rsidRPr="00CF424A" w:rsidRDefault="00AB648F">
      <w:pPr>
        <w:spacing w:before="14" w:line="260" w:lineRule="exact"/>
        <w:rPr>
          <w:sz w:val="24"/>
          <w:szCs w:val="24"/>
        </w:rPr>
      </w:pPr>
    </w:p>
    <w:p w:rsidR="00AB648F" w:rsidRPr="00CF424A" w:rsidRDefault="00FB548F">
      <w:pPr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namespace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P1</w:t>
      </w:r>
    </w:p>
    <w:p w:rsidR="00AB648F" w:rsidRPr="00CF424A" w:rsidRDefault="00FB548F">
      <w:pPr>
        <w:spacing w:before="37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class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Char</w:t>
      </w:r>
    </w:p>
    <w:p w:rsidR="00AB648F" w:rsidRPr="00CF424A" w:rsidRDefault="00FB548F">
      <w:pPr>
        <w:spacing w:before="34" w:line="220" w:lineRule="exact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5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static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void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Main()</w:t>
      </w:r>
    </w:p>
    <w:p w:rsidR="00AB648F" w:rsidRPr="00CF424A" w:rsidRDefault="00FB548F">
      <w:pPr>
        <w:spacing w:before="34" w:line="220" w:lineRule="exact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CF424A" w:rsidRDefault="00FB548F">
      <w:pPr>
        <w:spacing w:before="37" w:line="275" w:lineRule="auto"/>
        <w:ind w:left="1711" w:right="5535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char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c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CF424A">
        <w:rPr>
          <w:rFonts w:ascii="Consolas" w:eastAsia="Consolas" w:hAnsi="Consolas" w:cs="Consolas"/>
          <w:sz w:val="24"/>
          <w:szCs w:val="24"/>
        </w:rPr>
        <w:t xml:space="preserve"> </w:t>
      </w:r>
      <w:r w:rsidRPr="00CF424A">
        <w:rPr>
          <w:rFonts w:ascii="Consolas" w:eastAsia="Consolas" w:hAnsi="Consolas" w:cs="Consolas"/>
          <w:w w:val="99"/>
          <w:sz w:val="24"/>
          <w:szCs w:val="24"/>
        </w:rPr>
        <w:t>'a'; Console.WriteLine(\a);</w:t>
      </w:r>
    </w:p>
    <w:p w:rsidR="00AB648F" w:rsidRPr="00CF424A" w:rsidRDefault="00FB548F">
      <w:pPr>
        <w:spacing w:before="5"/>
        <w:ind w:left="991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CF424A" w:rsidRDefault="00FB548F">
      <w:pPr>
        <w:spacing w:before="34"/>
        <w:ind w:left="602"/>
        <w:rPr>
          <w:rFonts w:ascii="Consolas" w:eastAsia="Consolas" w:hAnsi="Consolas" w:cs="Consolas"/>
          <w:sz w:val="24"/>
          <w:szCs w:val="24"/>
        </w:r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Default="00FB548F">
      <w:pPr>
        <w:spacing w:before="34"/>
        <w:ind w:left="160"/>
        <w:rPr>
          <w:rFonts w:ascii="Consolas" w:eastAsia="Consolas" w:hAnsi="Consolas" w:cs="Consolas"/>
        </w:rPr>
        <w:sectPr w:rsidR="00AB648F">
          <w:pgSz w:w="12240" w:h="15840"/>
          <w:pgMar w:top="920" w:right="1260" w:bottom="280" w:left="1280" w:header="739" w:footer="826" w:gutter="0"/>
          <w:cols w:space="720"/>
        </w:sectPr>
      </w:pPr>
      <w:r w:rsidRPr="00CF424A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Default="00AB648F">
      <w:pPr>
        <w:spacing w:line="200" w:lineRule="exact"/>
      </w:pPr>
    </w:p>
    <w:p w:rsidR="00AB648F" w:rsidRDefault="00AB648F">
      <w:pPr>
        <w:spacing w:line="200" w:lineRule="exact"/>
      </w:pPr>
    </w:p>
    <w:p w:rsidR="00AB648F" w:rsidRDefault="00AB648F">
      <w:pPr>
        <w:spacing w:line="200" w:lineRule="exact"/>
      </w:pPr>
    </w:p>
    <w:p w:rsidR="00AB648F" w:rsidRDefault="00AB648F">
      <w:pPr>
        <w:spacing w:line="200" w:lineRule="exact"/>
      </w:pPr>
    </w:p>
    <w:p w:rsidR="00AB648F" w:rsidRDefault="00AB648F">
      <w:pPr>
        <w:spacing w:line="200" w:lineRule="exact"/>
      </w:pPr>
    </w:p>
    <w:p w:rsidR="00AB648F" w:rsidRDefault="00AB648F">
      <w:pPr>
        <w:spacing w:before="7" w:line="220" w:lineRule="exact"/>
        <w:rPr>
          <w:sz w:val="22"/>
          <w:szCs w:val="22"/>
        </w:rPr>
        <w:sectPr w:rsidR="00AB648F">
          <w:headerReference w:type="default" r:id="rId10"/>
          <w:footerReference w:type="default" r:id="rId11"/>
          <w:pgSz w:w="12240" w:h="15840"/>
          <w:pgMar w:top="920" w:right="1260" w:bottom="280" w:left="1280" w:header="739" w:footer="826" w:gutter="0"/>
          <w:pgNumType w:start="1"/>
          <w:cols w:space="720"/>
        </w:sectPr>
      </w:pPr>
    </w:p>
    <w:p w:rsidR="00AB648F" w:rsidRDefault="00AB648F">
      <w:pPr>
        <w:spacing w:before="6" w:line="180" w:lineRule="exact"/>
        <w:rPr>
          <w:sz w:val="19"/>
          <w:szCs w:val="19"/>
        </w:rPr>
      </w:pPr>
    </w:p>
    <w:p w:rsidR="00AB648F" w:rsidRDefault="00AB648F">
      <w:pPr>
        <w:spacing w:line="200" w:lineRule="exact"/>
      </w:pPr>
    </w:p>
    <w:p w:rsidR="005D65F5" w:rsidRDefault="00FB548F">
      <w:pPr>
        <w:spacing w:line="300" w:lineRule="exact"/>
        <w:ind w:left="160" w:right="-62"/>
        <w:rPr>
          <w:b/>
          <w:position w:val="-1"/>
          <w:sz w:val="28"/>
          <w:szCs w:val="28"/>
        </w:rPr>
      </w:pPr>
      <w:r>
        <w:rPr>
          <w:b/>
          <w:position w:val="-1"/>
          <w:sz w:val="28"/>
          <w:szCs w:val="28"/>
        </w:rPr>
        <w:t>AIM:</w:t>
      </w:r>
      <w:r w:rsidR="005D65F5">
        <w:rPr>
          <w:b/>
          <w:position w:val="-1"/>
          <w:sz w:val="28"/>
          <w:szCs w:val="28"/>
        </w:rPr>
        <w:t xml:space="preserve"> </w:t>
      </w:r>
    </w:p>
    <w:p w:rsidR="00AB648F" w:rsidRDefault="00FB548F" w:rsidP="005D65F5">
      <w:pPr>
        <w:spacing w:line="300" w:lineRule="exact"/>
        <w:ind w:left="160" w:right="-62" w:firstLine="560"/>
        <w:rPr>
          <w:sz w:val="28"/>
          <w:szCs w:val="28"/>
        </w:rPr>
      </w:pPr>
      <w:r>
        <w:rPr>
          <w:position w:val="-1"/>
          <w:sz w:val="28"/>
          <w:szCs w:val="28"/>
        </w:rPr>
        <w:t>GTU Programs</w:t>
      </w:r>
    </w:p>
    <w:p w:rsidR="00AB648F" w:rsidRDefault="00FB548F">
      <w:pPr>
        <w:spacing w:before="21"/>
        <w:rPr>
          <w:rFonts w:ascii="Cambria" w:eastAsia="Cambria" w:hAnsi="Cambria" w:cs="Cambria"/>
          <w:sz w:val="28"/>
          <w:szCs w:val="28"/>
        </w:rPr>
        <w:sectPr w:rsidR="00AB648F">
          <w:type w:val="continuous"/>
          <w:pgSz w:w="12240" w:h="15840"/>
          <w:pgMar w:top="920" w:right="1260" w:bottom="280" w:left="1280" w:header="720" w:footer="720" w:gutter="0"/>
          <w:cols w:num="2" w:space="720" w:equalWidth="0">
            <w:col w:w="2547" w:space="1214"/>
            <w:col w:w="5939"/>
          </w:cols>
        </w:sectPr>
      </w:pPr>
      <w:r>
        <w:br w:type="column"/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Practical-2</w:t>
      </w:r>
    </w:p>
    <w:p w:rsidR="00AB648F" w:rsidRDefault="00AB648F">
      <w:pPr>
        <w:spacing w:before="2" w:line="180" w:lineRule="exact"/>
        <w:rPr>
          <w:sz w:val="19"/>
          <w:szCs w:val="19"/>
        </w:rPr>
      </w:pPr>
    </w:p>
    <w:p w:rsidR="00AB648F" w:rsidRDefault="00AB648F">
      <w:pPr>
        <w:spacing w:line="200" w:lineRule="exact"/>
      </w:pPr>
    </w:p>
    <w:p w:rsidR="00AB648F" w:rsidRPr="00EE6273" w:rsidRDefault="00FB548F">
      <w:pPr>
        <w:spacing w:before="33"/>
        <w:ind w:left="160"/>
        <w:rPr>
          <w:sz w:val="24"/>
          <w:szCs w:val="24"/>
        </w:rPr>
      </w:pPr>
      <w:r w:rsidRPr="00EE6273">
        <w:rPr>
          <w:w w:val="99"/>
          <w:sz w:val="24"/>
          <w:szCs w:val="24"/>
        </w:rPr>
        <w:t>1)Write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console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based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program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in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code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behind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language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VB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or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C#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to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print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following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pattern.</w:t>
      </w:r>
    </w:p>
    <w:p w:rsidR="00AB648F" w:rsidRPr="00EE6273" w:rsidRDefault="00FB548F">
      <w:pPr>
        <w:spacing w:before="34"/>
        <w:ind w:left="160"/>
        <w:rPr>
          <w:sz w:val="24"/>
          <w:szCs w:val="24"/>
        </w:rPr>
      </w:pPr>
      <w:r w:rsidRPr="00EE6273">
        <w:rPr>
          <w:w w:val="99"/>
          <w:sz w:val="24"/>
          <w:szCs w:val="24"/>
        </w:rPr>
        <w:t>@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@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@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@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@</w:t>
      </w:r>
    </w:p>
    <w:p w:rsidR="00AB648F" w:rsidRPr="00EE6273" w:rsidRDefault="00FB548F">
      <w:pPr>
        <w:spacing w:before="34"/>
        <w:ind w:left="211"/>
        <w:rPr>
          <w:sz w:val="24"/>
          <w:szCs w:val="24"/>
        </w:rPr>
      </w:pPr>
      <w:r w:rsidRPr="00EE6273">
        <w:rPr>
          <w:w w:val="99"/>
          <w:sz w:val="24"/>
          <w:szCs w:val="24"/>
        </w:rPr>
        <w:t>@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@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@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@</w:t>
      </w:r>
    </w:p>
    <w:p w:rsidR="00AB648F" w:rsidRPr="00EE6273" w:rsidRDefault="00FB548F">
      <w:pPr>
        <w:spacing w:before="36"/>
        <w:ind w:left="160"/>
        <w:rPr>
          <w:sz w:val="24"/>
          <w:szCs w:val="24"/>
        </w:rPr>
      </w:pPr>
      <w:r w:rsidRPr="00EE6273">
        <w:rPr>
          <w:w w:val="99"/>
          <w:sz w:val="24"/>
          <w:szCs w:val="24"/>
        </w:rPr>
        <w:t>@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@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@</w:t>
      </w:r>
    </w:p>
    <w:p w:rsidR="00AB648F" w:rsidRPr="00EE6273" w:rsidRDefault="00FB548F">
      <w:pPr>
        <w:spacing w:before="34"/>
        <w:ind w:left="160"/>
        <w:rPr>
          <w:sz w:val="24"/>
          <w:szCs w:val="24"/>
        </w:rPr>
      </w:pPr>
      <w:r w:rsidRPr="00EE6273">
        <w:rPr>
          <w:w w:val="99"/>
          <w:sz w:val="24"/>
          <w:szCs w:val="24"/>
        </w:rPr>
        <w:t>@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@</w:t>
      </w:r>
    </w:p>
    <w:p w:rsidR="00AB648F" w:rsidRPr="00EE6273" w:rsidRDefault="00FB548F">
      <w:pPr>
        <w:spacing w:before="34"/>
        <w:ind w:left="160"/>
        <w:rPr>
          <w:sz w:val="24"/>
          <w:szCs w:val="24"/>
        </w:rPr>
      </w:pPr>
      <w:r w:rsidRPr="00EE6273">
        <w:rPr>
          <w:w w:val="99"/>
          <w:sz w:val="24"/>
          <w:szCs w:val="24"/>
        </w:rPr>
        <w:t>@</w:t>
      </w:r>
    </w:p>
    <w:p w:rsidR="00AB648F" w:rsidRPr="00EE6273" w:rsidRDefault="00AB648F">
      <w:pPr>
        <w:spacing w:before="9" w:line="120" w:lineRule="exact"/>
        <w:rPr>
          <w:sz w:val="24"/>
          <w:szCs w:val="24"/>
        </w:rPr>
      </w:pPr>
    </w:p>
    <w:p w:rsidR="00AB648F" w:rsidRPr="00EE6273" w:rsidRDefault="00AB648F">
      <w:pPr>
        <w:spacing w:line="200" w:lineRule="exact"/>
        <w:rPr>
          <w:sz w:val="24"/>
          <w:szCs w:val="24"/>
        </w:rPr>
      </w:pPr>
    </w:p>
    <w:p w:rsidR="00AB648F" w:rsidRPr="00EE6273" w:rsidRDefault="00FB548F">
      <w:pPr>
        <w:ind w:left="16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using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System;</w:t>
      </w:r>
    </w:p>
    <w:p w:rsidR="00AB648F" w:rsidRPr="00EE6273" w:rsidRDefault="00FB548F">
      <w:pPr>
        <w:spacing w:before="37"/>
        <w:ind w:left="16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namespace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Pattern</w:t>
      </w:r>
    </w:p>
    <w:p w:rsidR="00AB648F" w:rsidRPr="00EE6273" w:rsidRDefault="00FB548F">
      <w:pPr>
        <w:spacing w:before="34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5"/>
        <w:ind w:left="88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class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PatternExample</w:t>
      </w:r>
    </w:p>
    <w:p w:rsidR="00AB648F" w:rsidRPr="00EE6273" w:rsidRDefault="00FB548F">
      <w:pPr>
        <w:spacing w:before="34"/>
        <w:ind w:left="88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7"/>
        <w:ind w:left="88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static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void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Main()</w:t>
      </w:r>
    </w:p>
    <w:p w:rsidR="00AB648F" w:rsidRPr="00EE6273" w:rsidRDefault="00FB548F">
      <w:pPr>
        <w:spacing w:before="34" w:line="220" w:lineRule="exact"/>
        <w:ind w:left="88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5"/>
        <w:ind w:left="160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int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i,j=5;</w:t>
      </w:r>
    </w:p>
    <w:p w:rsidR="00AB648F" w:rsidRPr="00EE6273" w:rsidRDefault="00FB548F">
      <w:pPr>
        <w:spacing w:before="34"/>
        <w:ind w:left="160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for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(;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j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&gt;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0;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j--)</w:t>
      </w:r>
    </w:p>
    <w:p w:rsidR="00AB648F" w:rsidRPr="00EE6273" w:rsidRDefault="00FB548F">
      <w:pPr>
        <w:spacing w:before="34"/>
        <w:ind w:left="160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7" w:line="275" w:lineRule="auto"/>
        <w:ind w:left="2320" w:right="5145" w:hanging="72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for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(i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j;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i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&gt;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0;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i--) Console.Write("@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");</w:t>
      </w:r>
    </w:p>
    <w:p w:rsidR="00AB648F" w:rsidRPr="00EE6273" w:rsidRDefault="00FB548F">
      <w:pPr>
        <w:spacing w:before="5"/>
        <w:ind w:left="160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Console.WriteLine();</w:t>
      </w:r>
    </w:p>
    <w:p w:rsidR="00AB648F" w:rsidRPr="00EE6273" w:rsidRDefault="00FB548F">
      <w:pPr>
        <w:spacing w:before="34"/>
        <w:ind w:left="160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34"/>
        <w:ind w:left="88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37"/>
        <w:ind w:left="88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34"/>
        <w:ind w:left="160"/>
        <w:rPr>
          <w:rFonts w:ascii="Consolas" w:eastAsia="Consolas" w:hAnsi="Consolas" w:cs="Consolas"/>
          <w:sz w:val="24"/>
          <w:szCs w:val="24"/>
        </w:rPr>
        <w:sectPr w:rsidR="00AB648F" w:rsidRPr="00EE6273">
          <w:type w:val="continuous"/>
          <w:pgSz w:w="12240" w:h="15840"/>
          <w:pgMar w:top="920" w:right="1260" w:bottom="280" w:left="1280" w:header="720" w:footer="720" w:gutter="0"/>
          <w:cols w:space="720"/>
        </w:sect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AB648F">
      <w:pPr>
        <w:spacing w:line="200" w:lineRule="exact"/>
        <w:rPr>
          <w:sz w:val="24"/>
          <w:szCs w:val="24"/>
        </w:rPr>
      </w:pPr>
    </w:p>
    <w:p w:rsidR="00AB648F" w:rsidRPr="00EE6273" w:rsidRDefault="00AB648F">
      <w:pPr>
        <w:spacing w:before="3" w:line="260" w:lineRule="exact"/>
        <w:rPr>
          <w:sz w:val="24"/>
          <w:szCs w:val="24"/>
        </w:rPr>
      </w:pPr>
    </w:p>
    <w:p w:rsidR="00AB648F" w:rsidRPr="00EE6273" w:rsidRDefault="00FB548F">
      <w:pPr>
        <w:spacing w:before="33"/>
        <w:ind w:left="160"/>
        <w:rPr>
          <w:sz w:val="24"/>
          <w:szCs w:val="24"/>
        </w:rPr>
      </w:pPr>
      <w:r w:rsidRPr="00EE6273">
        <w:rPr>
          <w:w w:val="99"/>
          <w:sz w:val="24"/>
          <w:szCs w:val="24"/>
        </w:rPr>
        <w:t>2)Write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console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based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program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in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code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behind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language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VB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or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C#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to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print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following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pattern.</w:t>
      </w:r>
    </w:p>
    <w:p w:rsidR="00AB648F" w:rsidRPr="00EE6273" w:rsidRDefault="00FB548F">
      <w:pPr>
        <w:spacing w:before="34"/>
        <w:ind w:left="160"/>
        <w:rPr>
          <w:sz w:val="24"/>
          <w:szCs w:val="24"/>
        </w:rPr>
      </w:pPr>
      <w:r w:rsidRPr="00EE6273">
        <w:rPr>
          <w:w w:val="99"/>
          <w:sz w:val="24"/>
          <w:szCs w:val="24"/>
        </w:rPr>
        <w:t>1</w:t>
      </w:r>
    </w:p>
    <w:p w:rsidR="00AB648F" w:rsidRPr="00EE6273" w:rsidRDefault="00FB548F">
      <w:pPr>
        <w:spacing w:before="34"/>
        <w:ind w:left="160"/>
        <w:rPr>
          <w:sz w:val="24"/>
          <w:szCs w:val="24"/>
        </w:rPr>
      </w:pPr>
      <w:r w:rsidRPr="00EE6273">
        <w:rPr>
          <w:w w:val="99"/>
          <w:sz w:val="24"/>
          <w:szCs w:val="24"/>
        </w:rPr>
        <w:t>1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2</w:t>
      </w:r>
    </w:p>
    <w:p w:rsidR="00AB648F" w:rsidRPr="00EE6273" w:rsidRDefault="00FB548F">
      <w:pPr>
        <w:spacing w:before="36"/>
        <w:ind w:left="160"/>
        <w:rPr>
          <w:sz w:val="24"/>
          <w:szCs w:val="24"/>
        </w:rPr>
      </w:pPr>
      <w:r w:rsidRPr="00EE6273">
        <w:rPr>
          <w:w w:val="99"/>
          <w:sz w:val="24"/>
          <w:szCs w:val="24"/>
        </w:rPr>
        <w:t>1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2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3</w:t>
      </w:r>
    </w:p>
    <w:p w:rsidR="00AB648F" w:rsidRPr="00EE6273" w:rsidRDefault="00FB548F">
      <w:pPr>
        <w:spacing w:before="34"/>
        <w:ind w:left="160"/>
        <w:rPr>
          <w:sz w:val="24"/>
          <w:szCs w:val="24"/>
        </w:rPr>
      </w:pPr>
      <w:r w:rsidRPr="00EE6273">
        <w:rPr>
          <w:w w:val="99"/>
          <w:sz w:val="24"/>
          <w:szCs w:val="24"/>
        </w:rPr>
        <w:t>1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2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3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4</w:t>
      </w:r>
    </w:p>
    <w:p w:rsidR="00AB648F" w:rsidRPr="00EE6273" w:rsidRDefault="00AB648F">
      <w:pPr>
        <w:spacing w:before="8" w:line="120" w:lineRule="exact"/>
        <w:rPr>
          <w:sz w:val="24"/>
          <w:szCs w:val="24"/>
        </w:rPr>
      </w:pPr>
    </w:p>
    <w:p w:rsidR="00AB648F" w:rsidRPr="00EE6273" w:rsidRDefault="00AB648F">
      <w:pPr>
        <w:spacing w:line="200" w:lineRule="exact"/>
        <w:rPr>
          <w:sz w:val="24"/>
          <w:szCs w:val="24"/>
        </w:rPr>
      </w:pPr>
    </w:p>
    <w:p w:rsidR="00AB648F" w:rsidRPr="00EE6273" w:rsidRDefault="00FB548F">
      <w:pPr>
        <w:ind w:left="16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using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System;</w:t>
      </w:r>
    </w:p>
    <w:p w:rsidR="00AB648F" w:rsidRPr="00EE6273" w:rsidRDefault="00FB548F">
      <w:pPr>
        <w:spacing w:before="34"/>
        <w:ind w:left="16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namespace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Pattern</w:t>
      </w:r>
    </w:p>
    <w:p w:rsidR="00AB648F" w:rsidRPr="00EE6273" w:rsidRDefault="00FB548F">
      <w:pPr>
        <w:spacing w:before="37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5"/>
        <w:ind w:left="88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class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patternExample</w:t>
      </w:r>
    </w:p>
    <w:p w:rsidR="00AB648F" w:rsidRPr="00EE6273" w:rsidRDefault="00FB548F">
      <w:pPr>
        <w:spacing w:before="34"/>
        <w:ind w:left="88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4"/>
        <w:ind w:left="88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static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void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Main()</w:t>
      </w:r>
    </w:p>
    <w:p w:rsidR="00AB648F" w:rsidRPr="00EE6273" w:rsidRDefault="00FB548F">
      <w:pPr>
        <w:spacing w:before="34" w:line="220" w:lineRule="exact"/>
        <w:ind w:left="88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8"/>
        <w:ind w:left="160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int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i,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j;</w:t>
      </w:r>
    </w:p>
    <w:p w:rsidR="00AB648F" w:rsidRPr="00EE6273" w:rsidRDefault="00FB548F">
      <w:pPr>
        <w:spacing w:before="34"/>
        <w:ind w:left="160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for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(j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1;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j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&lt;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5;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j++)</w:t>
      </w:r>
    </w:p>
    <w:p w:rsidR="00AB648F" w:rsidRPr="00EE6273" w:rsidRDefault="00FB548F">
      <w:pPr>
        <w:spacing w:before="34"/>
        <w:ind w:left="160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4" w:line="277" w:lineRule="auto"/>
        <w:ind w:left="2320" w:right="4816" w:hanging="72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for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(i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1;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i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&lt;=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j;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i++) Console.Write(i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+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"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");</w:t>
      </w:r>
    </w:p>
    <w:p w:rsidR="00AB648F" w:rsidRPr="00EE6273" w:rsidRDefault="00FB548F">
      <w:pPr>
        <w:spacing w:before="3"/>
        <w:ind w:left="160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Console.WriteLine();</w:t>
      </w:r>
    </w:p>
    <w:p w:rsidR="00AB648F" w:rsidRPr="00EE6273" w:rsidRDefault="00FB548F">
      <w:pPr>
        <w:spacing w:before="34"/>
        <w:ind w:left="160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34"/>
        <w:ind w:left="88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34"/>
        <w:ind w:left="88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37"/>
        <w:ind w:left="160"/>
        <w:rPr>
          <w:rFonts w:ascii="Consolas" w:eastAsia="Consolas" w:hAnsi="Consolas" w:cs="Consolas"/>
          <w:sz w:val="24"/>
          <w:szCs w:val="24"/>
        </w:rPr>
        <w:sectPr w:rsidR="00AB648F" w:rsidRPr="00EE6273">
          <w:pgSz w:w="12240" w:h="15840"/>
          <w:pgMar w:top="920" w:right="1260" w:bottom="280" w:left="1280" w:header="739" w:footer="826" w:gutter="0"/>
          <w:cols w:space="720"/>
        </w:sect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AB648F">
      <w:pPr>
        <w:spacing w:line="200" w:lineRule="exact"/>
        <w:rPr>
          <w:sz w:val="24"/>
          <w:szCs w:val="24"/>
        </w:rPr>
      </w:pPr>
    </w:p>
    <w:p w:rsidR="00AB648F" w:rsidRPr="00EE6273" w:rsidRDefault="00AB648F">
      <w:pPr>
        <w:spacing w:before="3" w:line="260" w:lineRule="exact"/>
        <w:rPr>
          <w:sz w:val="24"/>
          <w:szCs w:val="24"/>
        </w:rPr>
      </w:pPr>
    </w:p>
    <w:p w:rsidR="00AB648F" w:rsidRPr="00EE6273" w:rsidRDefault="00FB548F">
      <w:pPr>
        <w:spacing w:before="33" w:line="276" w:lineRule="auto"/>
        <w:ind w:left="160" w:right="200"/>
        <w:rPr>
          <w:sz w:val="24"/>
          <w:szCs w:val="24"/>
        </w:rPr>
      </w:pPr>
      <w:r w:rsidRPr="00EE6273">
        <w:rPr>
          <w:w w:val="99"/>
          <w:sz w:val="24"/>
          <w:szCs w:val="24"/>
        </w:rPr>
        <w:t>3.</w:t>
      </w:r>
      <w:r w:rsidRPr="00EE6273">
        <w:rPr>
          <w:sz w:val="24"/>
          <w:szCs w:val="24"/>
        </w:rPr>
        <w:t xml:space="preserve">    </w:t>
      </w:r>
      <w:r w:rsidRPr="00EE6273">
        <w:rPr>
          <w:w w:val="99"/>
          <w:sz w:val="24"/>
          <w:szCs w:val="24"/>
        </w:rPr>
        <w:t>Write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C#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code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to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prompt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a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user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to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input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his/her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name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and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country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name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and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then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the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output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will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be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shown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as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an example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below:</w:t>
      </w:r>
    </w:p>
    <w:p w:rsidR="00AB648F" w:rsidRPr="00EE6273" w:rsidRDefault="00FB548F">
      <w:pPr>
        <w:ind w:left="160"/>
        <w:rPr>
          <w:sz w:val="24"/>
          <w:szCs w:val="24"/>
        </w:rPr>
      </w:pPr>
      <w:r w:rsidRPr="00EE6273">
        <w:rPr>
          <w:w w:val="99"/>
          <w:sz w:val="24"/>
          <w:szCs w:val="24"/>
        </w:rPr>
        <w:t>Hello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Ram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from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country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India</w:t>
      </w:r>
    </w:p>
    <w:p w:rsidR="00AB648F" w:rsidRPr="00EE6273" w:rsidRDefault="00AB648F">
      <w:pPr>
        <w:spacing w:before="4" w:line="100" w:lineRule="exact"/>
        <w:rPr>
          <w:sz w:val="24"/>
          <w:szCs w:val="24"/>
        </w:rPr>
      </w:pPr>
    </w:p>
    <w:p w:rsidR="00AB648F" w:rsidRPr="00EE6273" w:rsidRDefault="00AB648F">
      <w:pPr>
        <w:spacing w:line="200" w:lineRule="exact"/>
        <w:rPr>
          <w:sz w:val="24"/>
          <w:szCs w:val="24"/>
        </w:rPr>
      </w:pPr>
    </w:p>
    <w:p w:rsidR="00AB648F" w:rsidRPr="00EE6273" w:rsidRDefault="00FB548F">
      <w:pPr>
        <w:ind w:left="16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using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System;</w:t>
      </w:r>
    </w:p>
    <w:p w:rsidR="00AB648F" w:rsidRPr="00EE6273" w:rsidRDefault="00FB548F">
      <w:pPr>
        <w:spacing w:before="34"/>
        <w:ind w:left="16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class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userdata</w:t>
      </w:r>
    </w:p>
    <w:p w:rsidR="00AB648F" w:rsidRPr="00EE6273" w:rsidRDefault="00FB548F">
      <w:pPr>
        <w:spacing w:before="34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5"/>
        <w:ind w:left="88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static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void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Main()</w:t>
      </w:r>
    </w:p>
    <w:p w:rsidR="00AB648F" w:rsidRPr="00EE6273" w:rsidRDefault="00FB548F">
      <w:pPr>
        <w:spacing w:before="37"/>
        <w:ind w:left="88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4" w:line="276" w:lineRule="auto"/>
        <w:ind w:left="880" w:right="4604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string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name,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country; Console.Write("Enter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Your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Name: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"); name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Console.ReadLine(); Console.Write("Enter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Your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Country: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"); country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Console.ReadLine();</w:t>
      </w:r>
    </w:p>
    <w:p w:rsidR="00AB648F" w:rsidRPr="00EE6273" w:rsidRDefault="00FB548F">
      <w:pPr>
        <w:spacing w:before="4"/>
        <w:ind w:left="88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Console.WriteLine("Hello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"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+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name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+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"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from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country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"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+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country);</w:t>
      </w:r>
    </w:p>
    <w:p w:rsidR="00AB648F" w:rsidRPr="00EE6273" w:rsidRDefault="00FB548F">
      <w:pPr>
        <w:spacing w:before="34"/>
        <w:ind w:left="88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34"/>
        <w:ind w:left="160"/>
        <w:rPr>
          <w:rFonts w:ascii="Consolas" w:eastAsia="Consolas" w:hAnsi="Consolas" w:cs="Consolas"/>
          <w:sz w:val="24"/>
          <w:szCs w:val="24"/>
        </w:rPr>
        <w:sectPr w:rsidR="00AB648F" w:rsidRPr="00EE6273">
          <w:pgSz w:w="12240" w:h="15840"/>
          <w:pgMar w:top="920" w:right="1260" w:bottom="280" w:left="1280" w:header="739" w:footer="826" w:gutter="0"/>
          <w:cols w:space="720"/>
        </w:sect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AB648F">
      <w:pPr>
        <w:spacing w:line="200" w:lineRule="exact"/>
        <w:rPr>
          <w:sz w:val="24"/>
          <w:szCs w:val="24"/>
        </w:rPr>
      </w:pPr>
    </w:p>
    <w:p w:rsidR="00AB648F" w:rsidRPr="00EE6273" w:rsidRDefault="00AB648F">
      <w:pPr>
        <w:spacing w:before="3" w:line="260" w:lineRule="exact"/>
        <w:rPr>
          <w:sz w:val="24"/>
          <w:szCs w:val="24"/>
        </w:rPr>
      </w:pPr>
    </w:p>
    <w:p w:rsidR="00AB648F" w:rsidRPr="00EE6273" w:rsidRDefault="00FB548F">
      <w:pPr>
        <w:spacing w:before="33" w:line="276" w:lineRule="auto"/>
        <w:ind w:left="160" w:right="287"/>
        <w:rPr>
          <w:sz w:val="24"/>
          <w:szCs w:val="24"/>
        </w:rPr>
      </w:pPr>
      <w:r w:rsidRPr="00EE6273">
        <w:rPr>
          <w:w w:val="99"/>
          <w:sz w:val="24"/>
          <w:szCs w:val="24"/>
        </w:rPr>
        <w:t>4.</w:t>
      </w:r>
      <w:r w:rsidRPr="00EE6273">
        <w:rPr>
          <w:sz w:val="24"/>
          <w:szCs w:val="24"/>
        </w:rPr>
        <w:t xml:space="preserve">    </w:t>
      </w:r>
      <w:r w:rsidRPr="00EE6273">
        <w:rPr>
          <w:w w:val="99"/>
          <w:sz w:val="24"/>
          <w:szCs w:val="24"/>
        </w:rPr>
        <w:t>What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is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inheritance?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Create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C#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console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application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to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define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Car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class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and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derive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Maruti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and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Mahindra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from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it to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demonstrate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inheritance.</w:t>
      </w:r>
    </w:p>
    <w:p w:rsidR="00AB648F" w:rsidRPr="00EE6273" w:rsidRDefault="00FB548F">
      <w:pPr>
        <w:ind w:left="160"/>
        <w:rPr>
          <w:sz w:val="24"/>
          <w:szCs w:val="24"/>
        </w:rPr>
      </w:pPr>
      <w:r w:rsidRPr="00EE6273">
        <w:rPr>
          <w:w w:val="99"/>
          <w:sz w:val="24"/>
          <w:szCs w:val="24"/>
        </w:rPr>
        <w:t>using</w:t>
      </w:r>
      <w:r w:rsidRPr="00EE6273">
        <w:rPr>
          <w:sz w:val="24"/>
          <w:szCs w:val="24"/>
        </w:rPr>
        <w:t xml:space="preserve"> </w:t>
      </w:r>
      <w:r w:rsidRPr="00EE6273">
        <w:rPr>
          <w:w w:val="99"/>
          <w:sz w:val="24"/>
          <w:szCs w:val="24"/>
        </w:rPr>
        <w:t>System;</w:t>
      </w:r>
    </w:p>
    <w:p w:rsidR="00AB648F" w:rsidRPr="00EE6273" w:rsidRDefault="00AB648F">
      <w:pPr>
        <w:spacing w:before="1" w:line="120" w:lineRule="exact"/>
        <w:rPr>
          <w:sz w:val="24"/>
          <w:szCs w:val="24"/>
        </w:rPr>
      </w:pPr>
    </w:p>
    <w:p w:rsidR="00AB648F" w:rsidRPr="00EE6273" w:rsidRDefault="00AB648F">
      <w:pPr>
        <w:spacing w:line="200" w:lineRule="exact"/>
        <w:rPr>
          <w:sz w:val="24"/>
          <w:szCs w:val="24"/>
        </w:rPr>
      </w:pPr>
    </w:p>
    <w:p w:rsidR="00AB648F" w:rsidRPr="00EE6273" w:rsidRDefault="00FB548F">
      <w:pPr>
        <w:ind w:left="16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class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Car</w:t>
      </w:r>
    </w:p>
    <w:p w:rsidR="00AB648F" w:rsidRPr="00EE6273" w:rsidRDefault="00FB548F">
      <w:pPr>
        <w:spacing w:before="34" w:line="220" w:lineRule="exact"/>
        <w:ind w:left="567" w:right="8953"/>
        <w:jc w:val="center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5"/>
        <w:ind w:left="99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protected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string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name;</w:t>
      </w:r>
    </w:p>
    <w:p w:rsidR="00AB648F" w:rsidRPr="00EE6273" w:rsidRDefault="00FB548F">
      <w:pPr>
        <w:spacing w:before="34"/>
        <w:ind w:left="99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Car(string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name)</w:t>
      </w:r>
    </w:p>
    <w:p w:rsidR="00AB648F" w:rsidRPr="00EE6273" w:rsidRDefault="00FB548F">
      <w:pPr>
        <w:spacing w:before="37" w:line="220" w:lineRule="exact"/>
        <w:ind w:left="99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5"/>
        <w:ind w:left="171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this.name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name;</w:t>
      </w:r>
    </w:p>
    <w:p w:rsidR="00AB648F" w:rsidRPr="00EE6273" w:rsidRDefault="00FB548F">
      <w:pPr>
        <w:spacing w:before="34" w:line="220" w:lineRule="exact"/>
        <w:ind w:left="99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35"/>
        <w:ind w:left="602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Car()</w:t>
      </w:r>
    </w:p>
    <w:p w:rsidR="00AB648F" w:rsidRPr="00EE6273" w:rsidRDefault="00FB548F">
      <w:pPr>
        <w:spacing w:before="37"/>
        <w:ind w:left="88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5" w:line="220" w:lineRule="exact"/>
        <w:ind w:left="88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35"/>
        <w:ind w:left="99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virtual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string</w:t>
      </w:r>
      <w:r w:rsidRPr="00EE6273">
        <w:rPr>
          <w:rFonts w:ascii="Consolas" w:eastAsia="Consolas" w:hAnsi="Consolas" w:cs="Consolas"/>
          <w:sz w:val="24"/>
          <w:szCs w:val="24"/>
        </w:rPr>
        <w:t xml:space="preserve"> 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Name</w:t>
      </w:r>
    </w:p>
    <w:p w:rsidR="00AB648F" w:rsidRPr="00EE6273" w:rsidRDefault="00FB548F">
      <w:pPr>
        <w:spacing w:before="34" w:line="220" w:lineRule="exact"/>
        <w:ind w:left="99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5"/>
        <w:ind w:left="171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get{return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name;}</w:t>
      </w:r>
    </w:p>
    <w:p w:rsidR="00AB648F" w:rsidRPr="00EE6273" w:rsidRDefault="00FB548F">
      <w:pPr>
        <w:spacing w:before="37"/>
        <w:ind w:left="171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set</w:t>
      </w:r>
    </w:p>
    <w:p w:rsidR="00AB648F" w:rsidRPr="00EE6273" w:rsidRDefault="00FB548F">
      <w:pPr>
        <w:spacing w:before="34" w:line="220" w:lineRule="exact"/>
        <w:ind w:left="171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5"/>
        <w:ind w:left="243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if(value.Length&gt;3)</w:t>
      </w:r>
    </w:p>
    <w:p w:rsidR="00AB648F" w:rsidRPr="00EE6273" w:rsidRDefault="00FB548F">
      <w:pPr>
        <w:spacing w:before="34" w:line="220" w:lineRule="exact"/>
        <w:ind w:left="3151"/>
        <w:rPr>
          <w:rFonts w:ascii="Consolas" w:eastAsia="Consolas" w:hAnsi="Consolas" w:cs="Consolas"/>
          <w:sz w:val="24"/>
          <w:szCs w:val="24"/>
        </w:rPr>
        <w:sectPr w:rsidR="00AB648F" w:rsidRPr="00EE6273">
          <w:pgSz w:w="12240" w:h="15840"/>
          <w:pgMar w:top="920" w:right="1260" w:bottom="280" w:left="1280" w:header="739" w:footer="826" w:gutter="0"/>
          <w:cols w:space="720"/>
        </w:sect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name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value;</w:t>
      </w:r>
    </w:p>
    <w:p w:rsidR="00AB648F" w:rsidRPr="00EE6273" w:rsidRDefault="00FB548F">
      <w:pPr>
        <w:spacing w:before="35"/>
        <w:jc w:val="right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else</w:t>
      </w:r>
    </w:p>
    <w:p w:rsidR="00AB648F" w:rsidRPr="00EE6273" w:rsidRDefault="00AB648F">
      <w:pPr>
        <w:spacing w:before="6" w:line="100" w:lineRule="exact"/>
        <w:rPr>
          <w:sz w:val="24"/>
          <w:szCs w:val="24"/>
        </w:rPr>
      </w:pPr>
    </w:p>
    <w:p w:rsidR="00AB648F" w:rsidRPr="00EE6273" w:rsidRDefault="00AB648F">
      <w:pPr>
        <w:spacing w:line="200" w:lineRule="exact"/>
        <w:rPr>
          <w:sz w:val="24"/>
          <w:szCs w:val="24"/>
        </w:rPr>
      </w:pPr>
    </w:p>
    <w:p w:rsidR="00AB648F" w:rsidRPr="00EE6273" w:rsidRDefault="00FB548F">
      <w:pPr>
        <w:ind w:left="1676" w:right="1017"/>
        <w:jc w:val="center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34"/>
        <w:ind w:left="956" w:right="1737"/>
        <w:jc w:val="center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34" w:line="220" w:lineRule="exact"/>
        <w:ind w:left="602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6" w:line="100" w:lineRule="exact"/>
        <w:rPr>
          <w:sz w:val="24"/>
          <w:szCs w:val="24"/>
        </w:rPr>
      </w:pPr>
      <w:r w:rsidRPr="00EE6273">
        <w:rPr>
          <w:sz w:val="24"/>
          <w:szCs w:val="24"/>
        </w:rPr>
        <w:br w:type="column"/>
      </w:r>
    </w:p>
    <w:p w:rsidR="00AB648F" w:rsidRPr="00EE6273" w:rsidRDefault="00AB648F">
      <w:pPr>
        <w:spacing w:line="200" w:lineRule="exact"/>
        <w:rPr>
          <w:sz w:val="24"/>
          <w:szCs w:val="24"/>
        </w:rPr>
      </w:pPr>
    </w:p>
    <w:p w:rsidR="00AB648F" w:rsidRPr="00EE6273" w:rsidRDefault="00FB548F">
      <w:pPr>
        <w:rPr>
          <w:rFonts w:ascii="Consolas" w:eastAsia="Consolas" w:hAnsi="Consolas" w:cs="Consolas"/>
          <w:sz w:val="24"/>
          <w:szCs w:val="24"/>
        </w:rPr>
        <w:sectPr w:rsidR="00AB648F" w:rsidRPr="00EE6273">
          <w:type w:val="continuous"/>
          <w:pgSz w:w="12240" w:h="15840"/>
          <w:pgMar w:top="920" w:right="1260" w:bottom="280" w:left="1280" w:header="720" w:footer="720" w:gutter="0"/>
          <w:cols w:num="2" w:space="720" w:equalWidth="0">
            <w:col w:w="2873" w:space="279"/>
            <w:col w:w="6548"/>
          </w:cols>
        </w:sect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name="Unknown";</w:t>
      </w:r>
    </w:p>
    <w:p w:rsidR="00AB648F" w:rsidRPr="00EE6273" w:rsidRDefault="00AB648F">
      <w:pPr>
        <w:spacing w:before="1" w:line="280" w:lineRule="exact"/>
        <w:rPr>
          <w:sz w:val="24"/>
          <w:szCs w:val="24"/>
        </w:rPr>
      </w:pPr>
    </w:p>
    <w:p w:rsidR="00AB648F" w:rsidRPr="00EE6273" w:rsidRDefault="00FB548F">
      <w:pPr>
        <w:spacing w:before="25"/>
        <w:ind w:left="16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class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Maruti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: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Car</w:t>
      </w:r>
    </w:p>
    <w:p w:rsidR="00AB648F" w:rsidRPr="00EE6273" w:rsidRDefault="00FB548F">
      <w:pPr>
        <w:spacing w:before="34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5"/>
        <w:ind w:left="602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Maruti(string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name)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: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base(name)</w:t>
      </w:r>
    </w:p>
    <w:p w:rsidR="00AB648F" w:rsidRPr="00EE6273" w:rsidRDefault="00FB548F">
      <w:pPr>
        <w:spacing w:before="34"/>
        <w:ind w:left="602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7"/>
        <w:ind w:left="602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34"/>
        <w:ind w:left="602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override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string</w:t>
      </w:r>
      <w:r w:rsidRPr="00EE6273">
        <w:rPr>
          <w:rFonts w:ascii="Consolas" w:eastAsia="Consolas" w:hAnsi="Consolas" w:cs="Consolas"/>
          <w:sz w:val="24"/>
          <w:szCs w:val="24"/>
        </w:rPr>
        <w:t xml:space="preserve"> 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Name</w:t>
      </w:r>
    </w:p>
    <w:p w:rsidR="00AB648F" w:rsidRPr="00EE6273" w:rsidRDefault="00FB548F">
      <w:pPr>
        <w:spacing w:before="34" w:line="220" w:lineRule="exact"/>
        <w:ind w:left="99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5"/>
        <w:ind w:left="171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get{return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name;}</w:t>
      </w:r>
    </w:p>
    <w:p w:rsidR="00AB648F" w:rsidRPr="00EE6273" w:rsidRDefault="00FB548F">
      <w:pPr>
        <w:spacing w:before="34"/>
        <w:ind w:left="171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set</w:t>
      </w:r>
    </w:p>
    <w:p w:rsidR="00AB648F" w:rsidRPr="00EE6273" w:rsidRDefault="00FB548F">
      <w:pPr>
        <w:spacing w:before="37" w:line="220" w:lineRule="exact"/>
        <w:ind w:left="171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5"/>
        <w:ind w:left="243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if(value.Length&gt;3)</w:t>
      </w:r>
    </w:p>
    <w:p w:rsidR="00AB648F" w:rsidRPr="00EE6273" w:rsidRDefault="00FB548F">
      <w:pPr>
        <w:spacing w:before="35" w:line="220" w:lineRule="exact"/>
        <w:ind w:left="3151"/>
        <w:rPr>
          <w:rFonts w:ascii="Consolas" w:eastAsia="Consolas" w:hAnsi="Consolas" w:cs="Consolas"/>
          <w:sz w:val="24"/>
          <w:szCs w:val="24"/>
        </w:rPr>
        <w:sectPr w:rsidR="00AB648F" w:rsidRPr="00EE6273">
          <w:type w:val="continuous"/>
          <w:pgSz w:w="12240" w:h="15840"/>
          <w:pgMar w:top="920" w:right="1260" w:bottom="280" w:left="1280" w:header="720" w:footer="720" w:gutter="0"/>
          <w:cols w:space="720"/>
        </w:sect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name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value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+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"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-Maruti";</w:t>
      </w:r>
    </w:p>
    <w:p w:rsidR="00AB648F" w:rsidRPr="00EE6273" w:rsidRDefault="00FB548F">
      <w:pPr>
        <w:spacing w:before="35"/>
        <w:jc w:val="right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else</w:t>
      </w:r>
    </w:p>
    <w:p w:rsidR="00AB648F" w:rsidRPr="00EE6273" w:rsidRDefault="00AB648F">
      <w:pPr>
        <w:spacing w:before="6" w:line="100" w:lineRule="exact"/>
        <w:rPr>
          <w:sz w:val="24"/>
          <w:szCs w:val="24"/>
        </w:rPr>
      </w:pPr>
    </w:p>
    <w:p w:rsidR="00AB648F" w:rsidRPr="00EE6273" w:rsidRDefault="00AB648F">
      <w:pPr>
        <w:spacing w:line="200" w:lineRule="exact"/>
        <w:rPr>
          <w:sz w:val="24"/>
          <w:szCs w:val="24"/>
        </w:rPr>
      </w:pPr>
    </w:p>
    <w:p w:rsidR="00AB648F" w:rsidRPr="00EE6273" w:rsidRDefault="00FB548F">
      <w:pPr>
        <w:ind w:left="1676" w:right="1017"/>
        <w:jc w:val="center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34" w:line="220" w:lineRule="exact"/>
        <w:ind w:left="956" w:right="1737"/>
        <w:jc w:val="center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4" w:line="100" w:lineRule="exact"/>
        <w:rPr>
          <w:sz w:val="24"/>
          <w:szCs w:val="24"/>
        </w:rPr>
      </w:pPr>
      <w:r w:rsidRPr="00EE6273">
        <w:rPr>
          <w:sz w:val="24"/>
          <w:szCs w:val="24"/>
        </w:rPr>
        <w:br w:type="column"/>
      </w:r>
    </w:p>
    <w:p w:rsidR="00AB648F" w:rsidRPr="00EE6273" w:rsidRDefault="00AB648F">
      <w:pPr>
        <w:spacing w:line="200" w:lineRule="exact"/>
        <w:rPr>
          <w:sz w:val="24"/>
          <w:szCs w:val="24"/>
        </w:rPr>
      </w:pPr>
    </w:p>
    <w:p w:rsidR="00AB648F" w:rsidRPr="00EE6273" w:rsidRDefault="00FB548F">
      <w:pPr>
        <w:rPr>
          <w:rFonts w:ascii="Consolas" w:eastAsia="Consolas" w:hAnsi="Consolas" w:cs="Consolas"/>
          <w:sz w:val="24"/>
          <w:szCs w:val="24"/>
        </w:rPr>
        <w:sectPr w:rsidR="00AB648F" w:rsidRPr="00EE6273">
          <w:type w:val="continuous"/>
          <w:pgSz w:w="12240" w:h="15840"/>
          <w:pgMar w:top="920" w:right="1260" w:bottom="280" w:left="1280" w:header="720" w:footer="720" w:gutter="0"/>
          <w:cols w:num="2" w:space="720" w:equalWidth="0">
            <w:col w:w="2873" w:space="279"/>
            <w:col w:w="6548"/>
          </w:cols>
        </w:sect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name="Unknown";</w:t>
      </w:r>
    </w:p>
    <w:p w:rsidR="00AB648F" w:rsidRPr="00EE6273" w:rsidRDefault="00FB548F">
      <w:pPr>
        <w:spacing w:before="35"/>
        <w:ind w:left="602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bool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haveAGS;</w:t>
      </w:r>
    </w:p>
    <w:p w:rsidR="00AB648F" w:rsidRPr="00EE6273" w:rsidRDefault="00FB548F">
      <w:pPr>
        <w:spacing w:before="34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AB648F">
      <w:pPr>
        <w:spacing w:before="1" w:line="280" w:lineRule="exact"/>
        <w:rPr>
          <w:sz w:val="24"/>
          <w:szCs w:val="24"/>
        </w:rPr>
      </w:pPr>
    </w:p>
    <w:p w:rsidR="00AB648F" w:rsidRPr="00EE6273" w:rsidRDefault="00FB548F">
      <w:pPr>
        <w:spacing w:before="25"/>
        <w:ind w:left="16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class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Mahindra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: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Car</w:t>
      </w:r>
    </w:p>
    <w:p w:rsidR="00AB648F" w:rsidRPr="00EE6273" w:rsidRDefault="00FB548F">
      <w:pPr>
        <w:spacing w:before="34"/>
        <w:ind w:left="160"/>
        <w:rPr>
          <w:rFonts w:ascii="Consolas" w:eastAsia="Consolas" w:hAnsi="Consolas" w:cs="Consolas"/>
          <w:sz w:val="24"/>
          <w:szCs w:val="24"/>
        </w:rPr>
        <w:sectPr w:rsidR="00AB648F" w:rsidRPr="00EE6273">
          <w:type w:val="continuous"/>
          <w:pgSz w:w="12240" w:h="15840"/>
          <w:pgMar w:top="920" w:right="1260" w:bottom="280" w:left="1280" w:header="720" w:footer="720" w:gutter="0"/>
          <w:cols w:space="720"/>
        </w:sect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AB648F">
      <w:pPr>
        <w:spacing w:line="200" w:lineRule="exact"/>
        <w:rPr>
          <w:sz w:val="24"/>
          <w:szCs w:val="24"/>
        </w:rPr>
      </w:pPr>
    </w:p>
    <w:p w:rsidR="00AB648F" w:rsidRPr="00EE6273" w:rsidRDefault="00AB648F">
      <w:pPr>
        <w:spacing w:before="16" w:line="260" w:lineRule="exact"/>
        <w:rPr>
          <w:sz w:val="24"/>
          <w:szCs w:val="24"/>
        </w:rPr>
      </w:pPr>
    </w:p>
    <w:p w:rsidR="00AB648F" w:rsidRPr="00EE6273" w:rsidRDefault="00FB548F">
      <w:pPr>
        <w:spacing w:before="25"/>
        <w:ind w:left="602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Mahindra(string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name)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: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base(name)</w:t>
      </w:r>
    </w:p>
    <w:p w:rsidR="00AB648F" w:rsidRPr="00EE6273" w:rsidRDefault="00FB548F">
      <w:pPr>
        <w:spacing w:before="35"/>
        <w:ind w:left="602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4"/>
        <w:ind w:left="602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37"/>
        <w:ind w:left="602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Mahindra(){}</w:t>
      </w:r>
    </w:p>
    <w:p w:rsidR="00AB648F" w:rsidRPr="00EE6273" w:rsidRDefault="00FB548F">
      <w:pPr>
        <w:spacing w:before="34"/>
        <w:ind w:left="602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override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string</w:t>
      </w:r>
      <w:r w:rsidRPr="00EE6273">
        <w:rPr>
          <w:rFonts w:ascii="Consolas" w:eastAsia="Consolas" w:hAnsi="Consolas" w:cs="Consolas"/>
          <w:sz w:val="24"/>
          <w:szCs w:val="24"/>
        </w:rPr>
        <w:t xml:space="preserve"> 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Name</w:t>
      </w:r>
    </w:p>
    <w:p w:rsidR="00AB648F" w:rsidRPr="00EE6273" w:rsidRDefault="00FB548F">
      <w:pPr>
        <w:spacing w:before="34" w:line="220" w:lineRule="exact"/>
        <w:ind w:left="99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5"/>
        <w:ind w:left="171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get{return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name;}</w:t>
      </w:r>
    </w:p>
    <w:p w:rsidR="00AB648F" w:rsidRPr="00EE6273" w:rsidRDefault="00FB548F">
      <w:pPr>
        <w:spacing w:before="34"/>
        <w:ind w:left="171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set</w:t>
      </w:r>
    </w:p>
    <w:p w:rsidR="00AB648F" w:rsidRPr="00EE6273" w:rsidRDefault="00FB548F">
      <w:pPr>
        <w:spacing w:before="37" w:line="220" w:lineRule="exact"/>
        <w:ind w:left="171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5"/>
        <w:ind w:left="243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if(value.Length&gt;3)</w:t>
      </w:r>
    </w:p>
    <w:p w:rsidR="00AB648F" w:rsidRPr="00EE6273" w:rsidRDefault="00FB548F">
      <w:pPr>
        <w:spacing w:before="34" w:line="220" w:lineRule="exact"/>
        <w:ind w:left="3151"/>
        <w:rPr>
          <w:rFonts w:ascii="Consolas" w:eastAsia="Consolas" w:hAnsi="Consolas" w:cs="Consolas"/>
          <w:sz w:val="24"/>
          <w:szCs w:val="24"/>
        </w:rPr>
        <w:sectPr w:rsidR="00AB648F" w:rsidRPr="00EE6273">
          <w:pgSz w:w="12240" w:h="15840"/>
          <w:pgMar w:top="920" w:right="1260" w:bottom="280" w:left="1280" w:header="739" w:footer="826" w:gutter="0"/>
          <w:cols w:space="720"/>
        </w:sect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name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value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+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"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-Mahindra";</w:t>
      </w:r>
    </w:p>
    <w:p w:rsidR="00AB648F" w:rsidRPr="00EE6273" w:rsidRDefault="00FB548F">
      <w:pPr>
        <w:spacing w:before="35"/>
        <w:jc w:val="right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else</w:t>
      </w:r>
    </w:p>
    <w:p w:rsidR="00AB648F" w:rsidRPr="00EE6273" w:rsidRDefault="00AB648F">
      <w:pPr>
        <w:spacing w:before="6" w:line="100" w:lineRule="exact"/>
        <w:rPr>
          <w:sz w:val="24"/>
          <w:szCs w:val="24"/>
        </w:rPr>
      </w:pPr>
    </w:p>
    <w:p w:rsidR="00AB648F" w:rsidRPr="00EE6273" w:rsidRDefault="00AB648F">
      <w:pPr>
        <w:spacing w:line="200" w:lineRule="exact"/>
        <w:rPr>
          <w:sz w:val="24"/>
          <w:szCs w:val="24"/>
        </w:rPr>
      </w:pPr>
    </w:p>
    <w:p w:rsidR="00AB648F" w:rsidRPr="00EE6273" w:rsidRDefault="00FB548F">
      <w:pPr>
        <w:ind w:left="1676" w:right="1017"/>
        <w:jc w:val="center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34"/>
        <w:ind w:left="956" w:right="1737"/>
        <w:jc w:val="center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34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6" w:line="100" w:lineRule="exact"/>
        <w:rPr>
          <w:sz w:val="24"/>
          <w:szCs w:val="24"/>
        </w:rPr>
      </w:pPr>
      <w:r w:rsidRPr="00EE6273">
        <w:rPr>
          <w:sz w:val="24"/>
          <w:szCs w:val="24"/>
        </w:rPr>
        <w:br w:type="column"/>
      </w:r>
    </w:p>
    <w:p w:rsidR="00AB648F" w:rsidRPr="00EE6273" w:rsidRDefault="00AB648F">
      <w:pPr>
        <w:spacing w:line="200" w:lineRule="exact"/>
        <w:rPr>
          <w:sz w:val="24"/>
          <w:szCs w:val="24"/>
        </w:rPr>
      </w:pPr>
    </w:p>
    <w:p w:rsidR="00AB648F" w:rsidRPr="00EE6273" w:rsidRDefault="00FB548F">
      <w:pPr>
        <w:rPr>
          <w:rFonts w:ascii="Consolas" w:eastAsia="Consolas" w:hAnsi="Consolas" w:cs="Consolas"/>
          <w:sz w:val="24"/>
          <w:szCs w:val="24"/>
        </w:rPr>
        <w:sectPr w:rsidR="00AB648F" w:rsidRPr="00EE6273">
          <w:type w:val="continuous"/>
          <w:pgSz w:w="12240" w:h="15840"/>
          <w:pgMar w:top="920" w:right="1260" w:bottom="280" w:left="1280" w:header="720" w:footer="720" w:gutter="0"/>
          <w:cols w:num="2" w:space="720" w:equalWidth="0">
            <w:col w:w="2873" w:space="279"/>
            <w:col w:w="6548"/>
          </w:cols>
        </w:sect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name="Unknown";</w:t>
      </w:r>
    </w:p>
    <w:p w:rsidR="00AB648F" w:rsidRPr="00EE6273" w:rsidRDefault="00FB548F">
      <w:pPr>
        <w:spacing w:before="35"/>
        <w:ind w:left="16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class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Program</w:t>
      </w:r>
    </w:p>
    <w:p w:rsidR="00AB648F" w:rsidRPr="00EE6273" w:rsidRDefault="00FB548F">
      <w:pPr>
        <w:spacing w:before="37" w:line="220" w:lineRule="exact"/>
        <w:ind w:left="16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5"/>
        <w:ind w:left="602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public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static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void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Main()</w:t>
      </w:r>
    </w:p>
    <w:p w:rsidR="00AB648F" w:rsidRPr="00EE6273" w:rsidRDefault="00FB548F">
      <w:pPr>
        <w:spacing w:before="34" w:line="220" w:lineRule="exact"/>
        <w:ind w:left="602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</w:t>
      </w:r>
    </w:p>
    <w:p w:rsidR="00AB648F" w:rsidRPr="00EE6273" w:rsidRDefault="00FB548F">
      <w:pPr>
        <w:spacing w:before="35"/>
        <w:ind w:left="99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Maruti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car1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new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Maruti("Swift");</w:t>
      </w:r>
    </w:p>
    <w:p w:rsidR="00AB648F" w:rsidRPr="00EE6273" w:rsidRDefault="00FB548F">
      <w:pPr>
        <w:spacing w:before="34" w:line="276" w:lineRule="auto"/>
        <w:ind w:left="991" w:right="4174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car1.haveAGS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true; car1.Name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"Swift"; Console.WriteLine("Details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Car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1: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{0}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and</w:t>
      </w:r>
    </w:p>
    <w:p w:rsidR="00AB648F" w:rsidRPr="00EE6273" w:rsidRDefault="00FB548F">
      <w:pPr>
        <w:spacing w:before="4" w:line="275" w:lineRule="auto"/>
        <w:ind w:left="991" w:right="2794" w:hanging="83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{1}",car1.Name,car1.haveAGS==true?"Have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AGS":"not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Have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AGS"); Mahindra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car2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new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Mahindra();</w:t>
      </w:r>
    </w:p>
    <w:p w:rsidR="00AB648F" w:rsidRPr="00EE6273" w:rsidRDefault="00FB548F">
      <w:pPr>
        <w:spacing w:before="5"/>
        <w:ind w:left="99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car2.Name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=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"XUV500";</w:t>
      </w:r>
    </w:p>
    <w:p w:rsidR="00AB648F" w:rsidRPr="00EE6273" w:rsidRDefault="00FB548F">
      <w:pPr>
        <w:spacing w:before="37" w:line="220" w:lineRule="exact"/>
        <w:ind w:left="991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Console.WriteLine("Car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2:</w:t>
      </w:r>
      <w:r w:rsidRPr="00EE6273">
        <w:rPr>
          <w:rFonts w:ascii="Consolas" w:eastAsia="Consolas" w:hAnsi="Consolas" w:cs="Consolas"/>
          <w:sz w:val="24"/>
          <w:szCs w:val="24"/>
        </w:rPr>
        <w:t xml:space="preserve"> </w:t>
      </w:r>
      <w:r w:rsidRPr="00EE6273">
        <w:rPr>
          <w:rFonts w:ascii="Consolas" w:eastAsia="Consolas" w:hAnsi="Consolas" w:cs="Consolas"/>
          <w:w w:val="99"/>
          <w:sz w:val="24"/>
          <w:szCs w:val="24"/>
        </w:rPr>
        <w:t>{0}",car2.Name);</w:t>
      </w:r>
    </w:p>
    <w:p w:rsidR="00AB648F" w:rsidRPr="00EE6273" w:rsidRDefault="00FB548F">
      <w:pPr>
        <w:spacing w:before="35"/>
        <w:ind w:left="602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p w:rsidR="00AB648F" w:rsidRPr="00EE6273" w:rsidRDefault="00FB548F">
      <w:pPr>
        <w:spacing w:before="34"/>
        <w:ind w:left="160"/>
        <w:rPr>
          <w:rFonts w:ascii="Consolas" w:eastAsia="Consolas" w:hAnsi="Consolas" w:cs="Consolas"/>
          <w:sz w:val="24"/>
          <w:szCs w:val="24"/>
        </w:rPr>
      </w:pPr>
      <w:r w:rsidRPr="00EE6273">
        <w:rPr>
          <w:rFonts w:ascii="Consolas" w:eastAsia="Consolas" w:hAnsi="Consolas" w:cs="Consolas"/>
          <w:w w:val="99"/>
          <w:sz w:val="24"/>
          <w:szCs w:val="24"/>
        </w:rPr>
        <w:t>}</w:t>
      </w:r>
    </w:p>
    <w:sectPr w:rsidR="00AB648F" w:rsidRPr="00EE6273" w:rsidSect="00AB648F">
      <w:type w:val="continuous"/>
      <w:pgSz w:w="12240" w:h="15840"/>
      <w:pgMar w:top="920" w:right="1260" w:bottom="280" w:left="12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C6C" w:rsidRDefault="00E95C6C" w:rsidP="00AB648F">
      <w:r>
        <w:separator/>
      </w:r>
    </w:p>
  </w:endnote>
  <w:endnote w:type="continuationSeparator" w:id="1">
    <w:p w:rsidR="00E95C6C" w:rsidRDefault="00E95C6C" w:rsidP="00AB64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48F" w:rsidRDefault="001964CF">
    <w:pPr>
      <w:spacing w:line="200" w:lineRule="exact"/>
    </w:pPr>
    <w:r>
      <w:pict>
        <v:group id="_x0000_s1034" style="position:absolute;margin-left:69.05pt;margin-top:726.15pt;width:474.05pt;height:4.55pt;z-index:-251661312;mso-position-horizontal-relative:page;mso-position-vertical-relative:page" coordorigin="1381,14523" coordsize="9481,91">
          <v:shape id="_x0000_s1036" style="position:absolute;left:1412;top:14554;width:9419;height:0" coordorigin="1412,14554" coordsize="9419,0" path="m1412,14554r9419,e" filled="f" strokecolor="#612322" strokeweight="3.1pt">
            <v:path arrowok="t"/>
          </v:shape>
          <v:shape id="_x0000_s1035" style="position:absolute;left:1412;top:14606;width:9419;height:0" coordorigin="1412,14606" coordsize="9419,0" path="m1412,14606r9419,e" filled="f" strokecolor="#612322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1pt;margin-top:731.7pt;width:112.75pt;height:11.95pt;z-index:-251660288;mso-position-horizontal-relative:page;mso-position-vertical-relative:page" filled="f" stroked="f">
          <v:textbox style="mso-next-textbox:#_x0000_s1033" inset="0,0,0,0">
            <w:txbxContent>
              <w:p w:rsidR="00AB648F" w:rsidRDefault="00FB548F">
                <w:pPr>
                  <w:spacing w:line="220" w:lineRule="exact"/>
                  <w:ind w:left="20" w:right="-30"/>
                </w:pPr>
                <w:r>
                  <w:rPr>
                    <w:w w:val="99"/>
                  </w:rPr>
                  <w:t>VVP,CE,SEM</w:t>
                </w:r>
                <w:r>
                  <w:t xml:space="preserve"> </w:t>
                </w:r>
                <w:r w:rsidR="002F49D0">
                  <w:rPr>
                    <w:w w:val="99"/>
                  </w:rPr>
                  <w:t>6 .</w:t>
                </w:r>
                <w:r>
                  <w:rPr>
                    <w:w w:val="99"/>
                  </w:rPr>
                  <w:t>NET</w:t>
                </w:r>
              </w:p>
            </w:txbxContent>
          </v:textbox>
          <w10:wrap anchorx="page" anchory="page"/>
        </v:shape>
      </w:pict>
    </w:r>
    <w:r>
      <w:pict>
        <v:shape id="_x0000_s1032" type="#_x0000_t202" style="position:absolute;margin-left:512.1pt;margin-top:731.7pt;width:29.95pt;height:11.95pt;z-index:-251659264;mso-position-horizontal-relative:page;mso-position-vertical-relative:page" filled="f" stroked="f">
          <v:textbox style="mso-next-textbox:#_x0000_s1032" inset="0,0,0,0">
            <w:txbxContent>
              <w:p w:rsidR="00AB648F" w:rsidRDefault="00FB548F">
                <w:pPr>
                  <w:spacing w:line="220" w:lineRule="exact"/>
                  <w:ind w:left="20"/>
                </w:pPr>
                <w:r>
                  <w:rPr>
                    <w:w w:val="99"/>
                  </w:rPr>
                  <w:t>Page</w:t>
                </w:r>
                <w:r>
                  <w:t xml:space="preserve"> </w:t>
                </w:r>
                <w:r w:rsidR="001964CF"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 w:rsidR="001964CF">
                  <w:fldChar w:fldCharType="separate"/>
                </w:r>
                <w:r w:rsidR="00EE6273">
                  <w:rPr>
                    <w:noProof/>
                    <w:w w:val="99"/>
                  </w:rPr>
                  <w:t>9</w:t>
                </w:r>
                <w:r w:rsidR="001964CF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48F" w:rsidRDefault="001964CF">
    <w:pPr>
      <w:spacing w:line="200" w:lineRule="exact"/>
    </w:pPr>
    <w:r>
      <w:pict>
        <v:group id="_x0000_s1027" style="position:absolute;margin-left:69.05pt;margin-top:726.15pt;width:474.05pt;height:4.55pt;z-index:-251656192;mso-position-horizontal-relative:page;mso-position-vertical-relative:page" coordorigin="1381,14523" coordsize="9481,91">
          <v:shape id="_x0000_s1029" style="position:absolute;left:1412;top:14554;width:9419;height:0" coordorigin="1412,14554" coordsize="9419,0" path="m1412,14554r9419,e" filled="f" strokecolor="#612322" strokeweight="3.1pt">
            <v:path arrowok="t"/>
          </v:shape>
          <v:shape id="_x0000_s1028" style="position:absolute;left:1412;top:14606;width:9419;height:0" coordorigin="1412,14606" coordsize="9419,0" path="m1412,14606r9419,e" filled="f" strokecolor="#612322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1.7pt;width:120.15pt;height:11.95pt;z-index:-251655168;mso-position-horizontal-relative:page;mso-position-vertical-relative:page" filled="f" stroked="f">
          <v:textbox style="mso-next-textbox:#_x0000_s1026" inset="0,0,0,0">
            <w:txbxContent>
              <w:p w:rsidR="00AB648F" w:rsidRDefault="00FB548F">
                <w:pPr>
                  <w:spacing w:line="220" w:lineRule="exact"/>
                  <w:ind w:left="20" w:right="-30"/>
                </w:pPr>
                <w:r>
                  <w:rPr>
                    <w:w w:val="99"/>
                  </w:rPr>
                  <w:t>VVP</w:t>
                </w:r>
                <w:r>
                  <w:t xml:space="preserve"> </w:t>
                </w:r>
                <w:r>
                  <w:rPr>
                    <w:w w:val="99"/>
                  </w:rPr>
                  <w:t>,CE</w:t>
                </w:r>
                <w:r>
                  <w:t xml:space="preserve"> </w:t>
                </w:r>
                <w:r>
                  <w:rPr>
                    <w:w w:val="99"/>
                  </w:rPr>
                  <w:t>,SEM</w:t>
                </w:r>
                <w:r>
                  <w:t xml:space="preserve"> </w:t>
                </w:r>
                <w:r>
                  <w:rPr>
                    <w:w w:val="99"/>
                  </w:rPr>
                  <w:t>6,</w:t>
                </w:r>
                <w:r>
                  <w:t xml:space="preserve"> </w:t>
                </w:r>
                <w:r>
                  <w:rPr>
                    <w:w w:val="99"/>
                  </w:rPr>
                  <w:t>DOT</w:t>
                </w:r>
                <w:r>
                  <w:t xml:space="preserve"> </w:t>
                </w:r>
                <w:r>
                  <w:rPr>
                    <w:w w:val="99"/>
                  </w:rPr>
                  <w:t>NET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12.1pt;margin-top:731.7pt;width:29.95pt;height:11.95pt;z-index:-251654144;mso-position-horizontal-relative:page;mso-position-vertical-relative:page" filled="f" stroked="f">
          <v:textbox style="mso-next-textbox:#_x0000_s1025" inset="0,0,0,0">
            <w:txbxContent>
              <w:p w:rsidR="00AB648F" w:rsidRDefault="00FB548F">
                <w:pPr>
                  <w:spacing w:line="220" w:lineRule="exact"/>
                  <w:ind w:left="20"/>
                </w:pPr>
                <w:r>
                  <w:rPr>
                    <w:w w:val="99"/>
                  </w:rPr>
                  <w:t>Page</w:t>
                </w:r>
                <w:r>
                  <w:t xml:space="preserve"> </w:t>
                </w:r>
                <w:r w:rsidR="001964CF"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 w:rsidR="001964CF">
                  <w:fldChar w:fldCharType="separate"/>
                </w:r>
                <w:r w:rsidR="00EE6273">
                  <w:rPr>
                    <w:noProof/>
                    <w:w w:val="99"/>
                  </w:rPr>
                  <w:t>6</w:t>
                </w:r>
                <w:r w:rsidR="001964CF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C6C" w:rsidRDefault="00E95C6C" w:rsidP="00AB648F">
      <w:r>
        <w:separator/>
      </w:r>
    </w:p>
  </w:footnote>
  <w:footnote w:type="continuationSeparator" w:id="1">
    <w:p w:rsidR="00E95C6C" w:rsidRDefault="00E95C6C" w:rsidP="00AB64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48F" w:rsidRDefault="001964C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71pt;margin-top:36pt;width:62.1pt;height:11.95pt;z-index:-251663360;mso-position-horizontal-relative:page;mso-position-vertical-relative:page" filled="f" stroked="f">
          <v:textbox inset="0,0,0,0">
            <w:txbxContent>
              <w:p w:rsidR="00AB648F" w:rsidRDefault="0053242A">
                <w:pPr>
                  <w:spacing w:line="220" w:lineRule="exact"/>
                  <w:ind w:left="20" w:right="-30"/>
                </w:pPr>
                <w:r>
                  <w:rPr>
                    <w:w w:val="99"/>
                  </w:rPr>
                  <w:t>1704731070</w:t>
                </w:r>
                <w:r w:rsidR="007223F8">
                  <w:rPr>
                    <w:w w:val="99"/>
                  </w:rPr>
                  <w:t>06</w:t>
                </w:r>
              </w:p>
            </w:txbxContent>
          </v:textbox>
          <w10:wrap anchorx="page" anchory="page"/>
        </v:shape>
      </w:pict>
    </w:r>
    <w:r>
      <w:pict>
        <v:shape id="_x0000_s1037" type="#_x0000_t202" style="position:absolute;margin-left:467.45pt;margin-top:36pt;width:73.45pt;height:11.95pt;z-index:-251662336;mso-position-horizontal-relative:page;mso-position-vertical-relative:page" filled="f" stroked="f">
          <v:textbox inset="0,0,0,0">
            <w:txbxContent>
              <w:p w:rsidR="00AB648F" w:rsidRDefault="00FB548F">
                <w:pPr>
                  <w:spacing w:line="220" w:lineRule="exact"/>
                  <w:ind w:left="20" w:right="-30"/>
                </w:pPr>
                <w:r>
                  <w:rPr>
                    <w:w w:val="99"/>
                  </w:rPr>
                  <w:t>Introduction</w:t>
                </w:r>
                <w:r>
                  <w:t xml:space="preserve"> </w:t>
                </w:r>
                <w:r>
                  <w:rPr>
                    <w:w w:val="99"/>
                  </w:rPr>
                  <w:t>to</w:t>
                </w:r>
                <w:r>
                  <w:t xml:space="preserve"> </w:t>
                </w:r>
                <w:r>
                  <w:rPr>
                    <w:w w:val="99"/>
                  </w:rPr>
                  <w:t>c#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48F" w:rsidRDefault="001964C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36pt;width:62.1pt;height:11.95pt;z-index:-251658240;mso-position-horizontal-relative:page;mso-position-vertical-relative:page" filled="f" stroked="f">
          <v:textbox style="mso-next-textbox:#_x0000_s1031" inset="0,0,0,0">
            <w:txbxContent>
              <w:p w:rsidR="00AB648F" w:rsidRDefault="005606A5">
                <w:pPr>
                  <w:spacing w:line="220" w:lineRule="exact"/>
                  <w:ind w:left="20" w:right="-30"/>
                </w:pPr>
                <w:r>
                  <w:rPr>
                    <w:w w:val="99"/>
                  </w:rPr>
                  <w:t>170473107006</w:t>
                </w:r>
              </w:p>
            </w:txbxContent>
          </v:textbox>
          <w10:wrap anchorx="page" anchory="page"/>
        </v:shape>
      </w:pict>
    </w:r>
    <w:r>
      <w:pict>
        <v:shape id="_x0000_s1030" type="#_x0000_t202" style="position:absolute;margin-left:477.65pt;margin-top:36pt;width:63.3pt;height:11.95pt;z-index:-251657216;mso-position-horizontal-relative:page;mso-position-vertical-relative:page" filled="f" stroked="f">
          <v:textbox style="mso-next-textbox:#_x0000_s1030" inset="0,0,0,0">
            <w:txbxContent>
              <w:p w:rsidR="00AB648F" w:rsidRDefault="00FB548F">
                <w:pPr>
                  <w:spacing w:line="220" w:lineRule="exact"/>
                  <w:ind w:left="20" w:right="-30"/>
                </w:pPr>
                <w:r>
                  <w:rPr>
                    <w:w w:val="99"/>
                  </w:rPr>
                  <w:t>GTU</w:t>
                </w:r>
                <w:r>
                  <w:t xml:space="preserve"> </w:t>
                </w:r>
                <w:r>
                  <w:rPr>
                    <w:w w:val="99"/>
                  </w:rPr>
                  <w:t>Programs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A6DAD"/>
    <w:multiLevelType w:val="multilevel"/>
    <w:tmpl w:val="A54CD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B648F"/>
    <w:rsid w:val="00086AD1"/>
    <w:rsid w:val="00113524"/>
    <w:rsid w:val="001964CF"/>
    <w:rsid w:val="002F49D0"/>
    <w:rsid w:val="003314ED"/>
    <w:rsid w:val="00337342"/>
    <w:rsid w:val="0053242A"/>
    <w:rsid w:val="005606A5"/>
    <w:rsid w:val="005A609B"/>
    <w:rsid w:val="005D65F5"/>
    <w:rsid w:val="006549C3"/>
    <w:rsid w:val="007205D0"/>
    <w:rsid w:val="007223F8"/>
    <w:rsid w:val="0091158A"/>
    <w:rsid w:val="009172C2"/>
    <w:rsid w:val="009204DA"/>
    <w:rsid w:val="00AB648F"/>
    <w:rsid w:val="00B35AA0"/>
    <w:rsid w:val="00C80B27"/>
    <w:rsid w:val="00CF424A"/>
    <w:rsid w:val="00DD13E4"/>
    <w:rsid w:val="00DF6372"/>
    <w:rsid w:val="00E95C6C"/>
    <w:rsid w:val="00EE6273"/>
    <w:rsid w:val="00EF3B1F"/>
    <w:rsid w:val="00FB548F"/>
    <w:rsid w:val="00FD7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532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242A"/>
  </w:style>
  <w:style w:type="paragraph" w:styleId="Footer">
    <w:name w:val="footer"/>
    <w:basedOn w:val="Normal"/>
    <w:link w:val="FooterChar"/>
    <w:uiPriority w:val="99"/>
    <w:unhideWhenUsed/>
    <w:rsid w:val="00532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42A"/>
  </w:style>
  <w:style w:type="paragraph" w:styleId="NoSpacing">
    <w:name w:val="No Spacing"/>
    <w:link w:val="NoSpacingChar"/>
    <w:uiPriority w:val="1"/>
    <w:qFormat/>
    <w:rsid w:val="0033734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37342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F938AD5CDF48C188D01AEE15DAA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32902-B9B8-4290-AF61-688A67301292}"/>
      </w:docPartPr>
      <w:docPartBody>
        <w:p w:rsidR="00000000" w:rsidRDefault="00BD4019" w:rsidP="00BD4019">
          <w:pPr>
            <w:pStyle w:val="05F938AD5CDF48C188D01AEE15DAA165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7C56178150D4A2592C106474E3F1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4AA01-07B1-40C3-8147-49024216774F}"/>
      </w:docPartPr>
      <w:docPartBody>
        <w:p w:rsidR="00000000" w:rsidRDefault="00BD4019" w:rsidP="00BD4019">
          <w:pPr>
            <w:pStyle w:val="77C56178150D4A2592C106474E3F138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17598BAEA1144BBA2A4F3E50CDD7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C26FC-C3E6-4B19-83E0-8B926E4B0C51}"/>
      </w:docPartPr>
      <w:docPartBody>
        <w:p w:rsidR="00000000" w:rsidRDefault="00BD4019" w:rsidP="00BD4019">
          <w:pPr>
            <w:pStyle w:val="D17598BAEA1144BBA2A4F3E50CDD7EA3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75A2A"/>
    <w:rsid w:val="00875A2A"/>
    <w:rsid w:val="00BD4019"/>
    <w:rsid w:val="00E77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E8BEB695D4CA9B9FFF6A1EC2A501A">
    <w:name w:val="DD3E8BEB695D4CA9B9FFF6A1EC2A501A"/>
    <w:rsid w:val="00875A2A"/>
  </w:style>
  <w:style w:type="paragraph" w:customStyle="1" w:styleId="8E10ACA8E59E44908A347D9DC0E2BE84">
    <w:name w:val="8E10ACA8E59E44908A347D9DC0E2BE84"/>
    <w:rsid w:val="00875A2A"/>
  </w:style>
  <w:style w:type="paragraph" w:customStyle="1" w:styleId="E2B5835EA8A8480F88A5331E893EDFA9">
    <w:name w:val="E2B5835EA8A8480F88A5331E893EDFA9"/>
    <w:rsid w:val="00875A2A"/>
  </w:style>
  <w:style w:type="paragraph" w:customStyle="1" w:styleId="B9D5317A205F4B7E9100754F87FCA026">
    <w:name w:val="B9D5317A205F4B7E9100754F87FCA026"/>
    <w:rsid w:val="00875A2A"/>
  </w:style>
  <w:style w:type="paragraph" w:customStyle="1" w:styleId="61A05AB51341443FAAB647BFE29F2AEE">
    <w:name w:val="61A05AB51341443FAAB647BFE29F2AEE"/>
    <w:rsid w:val="00875A2A"/>
  </w:style>
  <w:style w:type="paragraph" w:customStyle="1" w:styleId="05F938AD5CDF48C188D01AEE15DAA165">
    <w:name w:val="05F938AD5CDF48C188D01AEE15DAA165"/>
    <w:rsid w:val="00BD4019"/>
  </w:style>
  <w:style w:type="paragraph" w:customStyle="1" w:styleId="77C56178150D4A2592C106474E3F138E">
    <w:name w:val="77C56178150D4A2592C106474E3F138E"/>
    <w:rsid w:val="00BD4019"/>
  </w:style>
  <w:style w:type="paragraph" w:customStyle="1" w:styleId="D17598BAEA1144BBA2A4F3E50CDD7EA3">
    <w:name w:val="D17598BAEA1144BBA2A4F3E50CDD7EA3"/>
    <w:rsid w:val="00BD4019"/>
  </w:style>
  <w:style w:type="paragraph" w:customStyle="1" w:styleId="4A8F0D5426964872993990559B9002AD">
    <w:name w:val="4A8F0D5426964872993990559B9002AD"/>
    <w:rsid w:val="00BD4019"/>
  </w:style>
  <w:style w:type="paragraph" w:customStyle="1" w:styleId="7C503660B08648C19121CBF8BC6638FA">
    <w:name w:val="7C503660B08648C19121CBF8BC6638FA"/>
    <w:rsid w:val="00BD40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B2243-23E4-4C76-BB89-7DEE4AFF3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>Nandini jadeja</Company>
  <LinksUpToDate>false</LinksUpToDate>
  <CharactersWithSpaces>5511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170473107006</dc:subject>
  <cp:lastModifiedBy>CE3COMP14</cp:lastModifiedBy>
  <cp:revision>51</cp:revision>
  <dcterms:created xsi:type="dcterms:W3CDTF">2019-02-11T07:11:00Z</dcterms:created>
  <dcterms:modified xsi:type="dcterms:W3CDTF">2019-02-11T07:32:00Z</dcterms:modified>
</cp:coreProperties>
</file>